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1B7E" w14:textId="77777777" w:rsidR="00984539" w:rsidRPr="007A69ED" w:rsidRDefault="004B6C67" w:rsidP="007F0238">
      <w:pPr>
        <w:pStyle w:val="Heading1"/>
        <w:rPr>
          <w:rFonts w:asciiTheme="minorHAnsi" w:hAnsiTheme="minorHAnsi" w:cstheme="minorHAnsi"/>
        </w:rPr>
      </w:pPr>
      <w:r w:rsidRPr="007A69ED">
        <w:rPr>
          <w:rFonts w:asciiTheme="minorHAnsi" w:hAnsiTheme="minorHAnsi" w:cstheme="minorHAnsi"/>
          <w:w w:val="99"/>
        </w:rPr>
        <w:t>Some Useful String Functions</w:t>
      </w:r>
    </w:p>
    <w:p w14:paraId="5B419E18" w14:textId="77777777" w:rsidR="00984539" w:rsidRPr="007A69ED" w:rsidRDefault="00984539">
      <w:pPr>
        <w:spacing w:before="2" w:line="240" w:lineRule="exact"/>
        <w:rPr>
          <w:rFonts w:asciiTheme="minorHAnsi" w:hAnsiTheme="minorHAnsi" w:cstheme="minorHAnsi"/>
          <w:sz w:val="24"/>
          <w:szCs w:val="24"/>
        </w:rPr>
      </w:pPr>
    </w:p>
    <w:p w14:paraId="7F5AD927" w14:textId="77777777" w:rsidR="00984539" w:rsidRPr="00533985" w:rsidRDefault="00F6052D" w:rsidP="00533985">
      <w:pPr>
        <w:pStyle w:val="ListParagraph"/>
        <w:numPr>
          <w:ilvl w:val="0"/>
          <w:numId w:val="2"/>
        </w:numPr>
        <w:ind w:right="-15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533985">
        <w:rPr>
          <w:rStyle w:val="Heading6Char"/>
          <w:rFonts w:asciiTheme="minorHAnsi" w:hAnsiTheme="minorHAnsi" w:cstheme="minorHAnsi"/>
        </w:rPr>
        <w:t>empty(</w:t>
      </w:r>
      <w:proofErr w:type="gramEnd"/>
      <w:r w:rsidRPr="00533985">
        <w:rPr>
          <w:rStyle w:val="Heading6Char"/>
          <w:rFonts w:asciiTheme="minorHAnsi" w:hAnsiTheme="minorHAnsi" w:cstheme="minorHAnsi"/>
        </w:rPr>
        <w:t>):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Determine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whether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$variable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empty.</w:t>
      </w:r>
    </w:p>
    <w:p w14:paraId="5B49B696" w14:textId="77777777" w:rsidR="00984539" w:rsidRPr="00533985" w:rsidRDefault="00F6052D" w:rsidP="00533985">
      <w:pPr>
        <w:pStyle w:val="ListParagraph"/>
        <w:numPr>
          <w:ilvl w:val="0"/>
          <w:numId w:val="2"/>
        </w:numPr>
        <w:ind w:right="269"/>
        <w:rPr>
          <w:rFonts w:asciiTheme="minorHAnsi" w:hAnsiTheme="minorHAnsi" w:cstheme="minorHAnsi"/>
        </w:rPr>
      </w:pPr>
      <w:r w:rsidRPr="005760F5">
        <w:rPr>
          <w:rStyle w:val="Heading6Char"/>
        </w:rPr>
        <w:t>is_</w:t>
      </w:r>
      <w:proofErr w:type="gramStart"/>
      <w:r w:rsidRPr="005760F5">
        <w:rPr>
          <w:rStyle w:val="Heading6Char"/>
        </w:rPr>
        <w:t>null(</w:t>
      </w:r>
      <w:proofErr w:type="gramEnd"/>
      <w:r w:rsidRPr="005760F5">
        <w:rPr>
          <w:rStyle w:val="Heading6Char"/>
        </w:rPr>
        <w:t>):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Determine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whether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$variable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NULL.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Returns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TRUE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if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it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NULL.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Note: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An undeclared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$variable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will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return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TRUE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but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may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return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an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error.</w:t>
      </w:r>
    </w:p>
    <w:p w14:paraId="35EE776D" w14:textId="77777777" w:rsidR="00984539" w:rsidRPr="00533985" w:rsidRDefault="00F6052D" w:rsidP="00533985">
      <w:pPr>
        <w:pStyle w:val="ListParagraph"/>
        <w:numPr>
          <w:ilvl w:val="0"/>
          <w:numId w:val="2"/>
        </w:numPr>
        <w:ind w:right="-150"/>
        <w:rPr>
          <w:rFonts w:asciiTheme="minorHAnsi" w:hAnsiTheme="minorHAnsi" w:cstheme="minorHAnsi"/>
          <w:sz w:val="24"/>
          <w:szCs w:val="24"/>
        </w:rPr>
      </w:pPr>
      <w:proofErr w:type="gramStart"/>
      <w:r w:rsidRPr="005760F5">
        <w:rPr>
          <w:rStyle w:val="Heading6Char"/>
        </w:rPr>
        <w:t>isset(</w:t>
      </w:r>
      <w:proofErr w:type="gramEnd"/>
      <w:r w:rsidRPr="005760F5">
        <w:rPr>
          <w:rStyle w:val="Heading6Char"/>
        </w:rPr>
        <w:t>):</w:t>
      </w:r>
      <w:r w:rsidR="005760F5">
        <w:rPr>
          <w:rStyle w:val="Heading6Char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Accepts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multiple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$variables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separated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by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commas,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but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will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only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return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TRUE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if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all variables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are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set.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Determine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whether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$variable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has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been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set/created/declared.</w:t>
      </w:r>
    </w:p>
    <w:p w14:paraId="18686FC2" w14:textId="77777777" w:rsidR="00984539" w:rsidRPr="00533985" w:rsidRDefault="00F6052D" w:rsidP="00533985">
      <w:pPr>
        <w:pStyle w:val="ListParagraph"/>
        <w:numPr>
          <w:ilvl w:val="0"/>
          <w:numId w:val="2"/>
        </w:numPr>
        <w:ind w:right="-1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B9345E">
        <w:rPr>
          <w:rStyle w:val="Heading6Char"/>
        </w:rPr>
        <w:t>unset(</w:t>
      </w:r>
      <w:proofErr w:type="gramEnd"/>
      <w:r w:rsidRPr="00B9345E">
        <w:rPr>
          <w:rStyle w:val="Heading6Char"/>
        </w:rPr>
        <w:t>)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–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Destroy/delete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a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variable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or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multiple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variables</w:t>
      </w:r>
    </w:p>
    <w:p w14:paraId="7994332D" w14:textId="77777777" w:rsidR="00D91011" w:rsidRPr="00533985" w:rsidRDefault="00F6052D" w:rsidP="00533985">
      <w:pPr>
        <w:pStyle w:val="ListParagraph"/>
        <w:numPr>
          <w:ilvl w:val="0"/>
          <w:numId w:val="2"/>
        </w:numPr>
        <w:tabs>
          <w:tab w:val="left" w:pos="9090"/>
        </w:tabs>
        <w:ind w:right="303"/>
        <w:rPr>
          <w:rFonts w:asciiTheme="minorHAnsi" w:hAnsiTheme="minorHAnsi" w:cstheme="minorHAnsi"/>
          <w:w w:val="99"/>
          <w:sz w:val="24"/>
          <w:szCs w:val="24"/>
        </w:rPr>
      </w:pPr>
      <w:r w:rsidRPr="003E2FF2">
        <w:rPr>
          <w:rStyle w:val="Heading6Char"/>
        </w:rPr>
        <w:t>is_</w:t>
      </w:r>
      <w:proofErr w:type="gramStart"/>
      <w:r w:rsidRPr="003E2FF2">
        <w:rPr>
          <w:rStyle w:val="Heading6Char"/>
        </w:rPr>
        <w:t>array(</w:t>
      </w:r>
      <w:proofErr w:type="gramEnd"/>
      <w:r w:rsidRPr="003E2FF2">
        <w:rPr>
          <w:rStyle w:val="Heading6Char"/>
        </w:rPr>
        <w:t>):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Determine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whether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$variable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an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array.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Returns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TRUE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if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it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an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 xml:space="preserve">array. </w:t>
      </w:r>
      <w:r w:rsidRPr="005565B1">
        <w:rPr>
          <w:rStyle w:val="Heading6Char"/>
        </w:rPr>
        <w:t>is_</w:t>
      </w:r>
      <w:proofErr w:type="gramStart"/>
      <w:r w:rsidRPr="005565B1">
        <w:rPr>
          <w:rStyle w:val="Heading6Char"/>
        </w:rPr>
        <w:t>int(</w:t>
      </w:r>
      <w:proofErr w:type="gramEnd"/>
      <w:r w:rsidRPr="005565B1">
        <w:rPr>
          <w:rStyle w:val="Heading6Char"/>
        </w:rPr>
        <w:t>)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: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Also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known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as: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is_integer()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determine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whether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$variable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an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integer.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Returns</w:t>
      </w:r>
      <w:r w:rsidR="00A07E56" w:rsidRPr="00533985">
        <w:rPr>
          <w:rFonts w:asciiTheme="minorHAnsi" w:hAnsiTheme="minorHAnsi" w:cstheme="minorHAnsi"/>
          <w:w w:val="99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TRUE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if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it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an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integer.</w:t>
      </w:r>
    </w:p>
    <w:p w14:paraId="457C2D0C" w14:textId="77777777" w:rsidR="00EC50D0" w:rsidRPr="00EC50D0" w:rsidRDefault="00F6052D" w:rsidP="00EC50D0">
      <w:pPr>
        <w:pStyle w:val="ListParagraph"/>
        <w:numPr>
          <w:ilvl w:val="0"/>
          <w:numId w:val="2"/>
        </w:numPr>
        <w:tabs>
          <w:tab w:val="left" w:pos="9090"/>
        </w:tabs>
        <w:ind w:right="303"/>
        <w:rPr>
          <w:rFonts w:asciiTheme="minorHAnsi" w:hAnsiTheme="minorHAnsi" w:cstheme="minorHAnsi"/>
          <w:sz w:val="15"/>
          <w:szCs w:val="15"/>
        </w:rPr>
      </w:pPr>
      <w:r w:rsidRPr="001B139C">
        <w:rPr>
          <w:rStyle w:val="Heading6Char"/>
        </w:rPr>
        <w:t>is_</w:t>
      </w:r>
      <w:proofErr w:type="gramStart"/>
      <w:r w:rsidRPr="001B139C">
        <w:rPr>
          <w:rStyle w:val="Heading6Char"/>
        </w:rPr>
        <w:t>string(</w:t>
      </w:r>
      <w:proofErr w:type="gramEnd"/>
      <w:r w:rsidRPr="001B139C">
        <w:rPr>
          <w:rStyle w:val="Heading6Char"/>
        </w:rPr>
        <w:t>):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Determine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whether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$variable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a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string.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Returns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TRUE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if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it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>a</w:t>
      </w:r>
      <w:r w:rsidRPr="00533985">
        <w:rPr>
          <w:rFonts w:asciiTheme="minorHAnsi" w:hAnsiTheme="minorHAnsi" w:cstheme="minorHAnsi"/>
          <w:sz w:val="24"/>
          <w:szCs w:val="24"/>
        </w:rPr>
        <w:t xml:space="preserve"> </w:t>
      </w:r>
      <w:r w:rsidRPr="00533985">
        <w:rPr>
          <w:rFonts w:asciiTheme="minorHAnsi" w:hAnsiTheme="minorHAnsi" w:cstheme="minorHAnsi"/>
          <w:w w:val="99"/>
          <w:sz w:val="24"/>
          <w:szCs w:val="24"/>
        </w:rPr>
        <w:t xml:space="preserve">string. </w:t>
      </w:r>
    </w:p>
    <w:p w14:paraId="47D90E2F" w14:textId="77777777" w:rsidR="00984539" w:rsidRPr="00010885" w:rsidRDefault="00F6052D" w:rsidP="00EC50D0">
      <w:pPr>
        <w:pStyle w:val="ListParagraph"/>
        <w:numPr>
          <w:ilvl w:val="0"/>
          <w:numId w:val="2"/>
        </w:numPr>
        <w:tabs>
          <w:tab w:val="left" w:pos="9090"/>
        </w:tabs>
        <w:ind w:right="303"/>
        <w:rPr>
          <w:rFonts w:asciiTheme="minorHAnsi" w:hAnsiTheme="minorHAnsi" w:cstheme="minorHAnsi"/>
          <w:sz w:val="15"/>
          <w:szCs w:val="15"/>
        </w:rPr>
      </w:pPr>
      <w:r w:rsidRPr="00A13E9F">
        <w:rPr>
          <w:rStyle w:val="Heading6Char"/>
        </w:rPr>
        <w:t>is_</w:t>
      </w:r>
      <w:proofErr w:type="gramStart"/>
      <w:r w:rsidRPr="00A13E9F">
        <w:rPr>
          <w:rStyle w:val="Heading6Char"/>
        </w:rPr>
        <w:t>numeric(</w:t>
      </w:r>
      <w:proofErr w:type="gramEnd"/>
      <w:r w:rsidRPr="00A13E9F">
        <w:rPr>
          <w:rStyle w:val="Heading6Char"/>
        </w:rPr>
        <w:t>):</w:t>
      </w:r>
      <w:r w:rsidRPr="00010885">
        <w:rPr>
          <w:rFonts w:asciiTheme="minorHAnsi" w:hAnsiTheme="minorHAnsi" w:cstheme="minorHAnsi"/>
          <w:sz w:val="24"/>
          <w:szCs w:val="24"/>
        </w:rPr>
        <w:t xml:space="preserve"> </w:t>
      </w:r>
      <w:r w:rsidRPr="00010885">
        <w:rPr>
          <w:rFonts w:asciiTheme="minorHAnsi" w:hAnsiTheme="minorHAnsi" w:cstheme="minorHAnsi"/>
          <w:w w:val="99"/>
          <w:sz w:val="24"/>
          <w:szCs w:val="24"/>
        </w:rPr>
        <w:t>Dtermine</w:t>
      </w:r>
      <w:r w:rsidRPr="00010885">
        <w:rPr>
          <w:rFonts w:asciiTheme="minorHAnsi" w:hAnsiTheme="minorHAnsi" w:cstheme="minorHAnsi"/>
          <w:sz w:val="24"/>
          <w:szCs w:val="24"/>
        </w:rPr>
        <w:t xml:space="preserve"> </w:t>
      </w:r>
      <w:r w:rsidRPr="00010885">
        <w:rPr>
          <w:rFonts w:asciiTheme="minorHAnsi" w:hAnsiTheme="minorHAnsi" w:cstheme="minorHAnsi"/>
          <w:w w:val="99"/>
          <w:sz w:val="24"/>
          <w:szCs w:val="24"/>
        </w:rPr>
        <w:t>whether</w:t>
      </w:r>
      <w:r w:rsidRPr="00010885">
        <w:rPr>
          <w:rFonts w:asciiTheme="minorHAnsi" w:hAnsiTheme="minorHAnsi" w:cstheme="minorHAnsi"/>
          <w:sz w:val="24"/>
          <w:szCs w:val="24"/>
        </w:rPr>
        <w:t xml:space="preserve"> </w:t>
      </w:r>
      <w:r w:rsidRPr="00010885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010885">
        <w:rPr>
          <w:rFonts w:asciiTheme="minorHAnsi" w:hAnsiTheme="minorHAnsi" w:cstheme="minorHAnsi"/>
          <w:sz w:val="24"/>
          <w:szCs w:val="24"/>
        </w:rPr>
        <w:t xml:space="preserve"> </w:t>
      </w:r>
      <w:r w:rsidRPr="00010885">
        <w:rPr>
          <w:rFonts w:asciiTheme="minorHAnsi" w:hAnsiTheme="minorHAnsi" w:cstheme="minorHAnsi"/>
          <w:w w:val="99"/>
          <w:sz w:val="24"/>
          <w:szCs w:val="24"/>
        </w:rPr>
        <w:t>$variable</w:t>
      </w:r>
      <w:r w:rsidRPr="00010885">
        <w:rPr>
          <w:rFonts w:asciiTheme="minorHAnsi" w:hAnsiTheme="minorHAnsi" w:cstheme="minorHAnsi"/>
          <w:sz w:val="24"/>
          <w:szCs w:val="24"/>
        </w:rPr>
        <w:t xml:space="preserve"> </w:t>
      </w:r>
      <w:r w:rsidRPr="00010885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010885">
        <w:rPr>
          <w:rFonts w:asciiTheme="minorHAnsi" w:hAnsiTheme="minorHAnsi" w:cstheme="minorHAnsi"/>
          <w:sz w:val="24"/>
          <w:szCs w:val="24"/>
        </w:rPr>
        <w:t xml:space="preserve"> </w:t>
      </w:r>
      <w:r w:rsidRPr="00010885">
        <w:rPr>
          <w:rFonts w:asciiTheme="minorHAnsi" w:hAnsiTheme="minorHAnsi" w:cstheme="minorHAnsi"/>
          <w:w w:val="99"/>
          <w:sz w:val="24"/>
          <w:szCs w:val="24"/>
        </w:rPr>
        <w:t>an</w:t>
      </w:r>
      <w:r w:rsidRPr="00010885">
        <w:rPr>
          <w:rFonts w:asciiTheme="minorHAnsi" w:hAnsiTheme="minorHAnsi" w:cstheme="minorHAnsi"/>
          <w:sz w:val="24"/>
          <w:szCs w:val="24"/>
        </w:rPr>
        <w:t xml:space="preserve"> </w:t>
      </w:r>
      <w:r w:rsidRPr="00010885">
        <w:rPr>
          <w:rFonts w:asciiTheme="minorHAnsi" w:hAnsiTheme="minorHAnsi" w:cstheme="minorHAnsi"/>
          <w:w w:val="99"/>
          <w:sz w:val="24"/>
          <w:szCs w:val="24"/>
        </w:rPr>
        <w:t>integer</w:t>
      </w:r>
      <w:r w:rsidRPr="00010885">
        <w:rPr>
          <w:rFonts w:asciiTheme="minorHAnsi" w:hAnsiTheme="minorHAnsi" w:cstheme="minorHAnsi"/>
          <w:sz w:val="24"/>
          <w:szCs w:val="24"/>
        </w:rPr>
        <w:t xml:space="preserve"> </w:t>
      </w:r>
      <w:r w:rsidRPr="00010885">
        <w:rPr>
          <w:rFonts w:asciiTheme="minorHAnsi" w:hAnsiTheme="minorHAnsi" w:cstheme="minorHAnsi"/>
          <w:w w:val="99"/>
          <w:sz w:val="24"/>
          <w:szCs w:val="24"/>
        </w:rPr>
        <w:t>or</w:t>
      </w:r>
      <w:r w:rsidRPr="00010885">
        <w:rPr>
          <w:rFonts w:asciiTheme="minorHAnsi" w:hAnsiTheme="minorHAnsi" w:cstheme="minorHAnsi"/>
          <w:sz w:val="24"/>
          <w:szCs w:val="24"/>
        </w:rPr>
        <w:t xml:space="preserve"> </w:t>
      </w:r>
      <w:r w:rsidRPr="00010885">
        <w:rPr>
          <w:rFonts w:asciiTheme="minorHAnsi" w:hAnsiTheme="minorHAnsi" w:cstheme="minorHAnsi"/>
          <w:w w:val="99"/>
          <w:sz w:val="24"/>
          <w:szCs w:val="24"/>
        </w:rPr>
        <w:t>a</w:t>
      </w:r>
      <w:r w:rsidRPr="00010885">
        <w:rPr>
          <w:rFonts w:asciiTheme="minorHAnsi" w:hAnsiTheme="minorHAnsi" w:cstheme="minorHAnsi"/>
          <w:sz w:val="24"/>
          <w:szCs w:val="24"/>
        </w:rPr>
        <w:t xml:space="preserve"> </w:t>
      </w:r>
      <w:r w:rsidRPr="00010885">
        <w:rPr>
          <w:rFonts w:asciiTheme="minorHAnsi" w:hAnsiTheme="minorHAnsi" w:cstheme="minorHAnsi"/>
          <w:w w:val="99"/>
          <w:sz w:val="24"/>
          <w:szCs w:val="24"/>
        </w:rPr>
        <w:t>numeric</w:t>
      </w:r>
      <w:r w:rsidRPr="00010885">
        <w:rPr>
          <w:rFonts w:asciiTheme="minorHAnsi" w:hAnsiTheme="minorHAnsi" w:cstheme="minorHAnsi"/>
          <w:sz w:val="24"/>
          <w:szCs w:val="24"/>
        </w:rPr>
        <w:t xml:space="preserve"> </w:t>
      </w:r>
      <w:r w:rsidRPr="00010885">
        <w:rPr>
          <w:rFonts w:asciiTheme="minorHAnsi" w:hAnsiTheme="minorHAnsi" w:cstheme="minorHAnsi"/>
          <w:w w:val="99"/>
          <w:sz w:val="24"/>
          <w:szCs w:val="24"/>
        </w:rPr>
        <w:t>string</w:t>
      </w:r>
      <w:r w:rsidR="0099494F">
        <w:rPr>
          <w:rFonts w:asciiTheme="minorHAnsi" w:hAnsiTheme="minorHAnsi" w:cstheme="minorHAnsi"/>
          <w:w w:val="99"/>
          <w:sz w:val="24"/>
          <w:szCs w:val="24"/>
        </w:rPr>
        <w:t>.</w:t>
      </w:r>
    </w:p>
    <w:p w14:paraId="6D01FF55" w14:textId="77777777" w:rsidR="00984539" w:rsidRPr="007A69ED" w:rsidRDefault="00984539">
      <w:pPr>
        <w:spacing w:line="200" w:lineRule="exact"/>
        <w:rPr>
          <w:rFonts w:asciiTheme="minorHAnsi" w:hAnsiTheme="minorHAnsi" w:cstheme="minorHAnsi"/>
        </w:rPr>
      </w:pPr>
    </w:p>
    <w:p w14:paraId="00AD4D0E" w14:textId="77777777" w:rsidR="00984539" w:rsidRPr="007A69ED" w:rsidRDefault="00984539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1371B83A" w14:textId="77777777" w:rsidR="00984539" w:rsidRPr="00A13E4A" w:rsidRDefault="00F6052D" w:rsidP="00D934AD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A13E4A">
        <w:rPr>
          <w:rFonts w:asciiTheme="minorHAnsi" w:hAnsiTheme="minorHAnsi" w:cstheme="minorHAnsi"/>
          <w:b/>
          <w:bCs/>
          <w:sz w:val="24"/>
          <w:szCs w:val="24"/>
        </w:rPr>
        <w:t xml:space="preserve">Printing </w:t>
      </w:r>
      <w:r w:rsidR="00D934AD" w:rsidRPr="00A13E4A"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Pr="00A13E4A">
        <w:rPr>
          <w:rFonts w:asciiTheme="minorHAnsi" w:hAnsiTheme="minorHAnsi" w:cstheme="minorHAnsi"/>
          <w:b/>
          <w:bCs/>
          <w:sz w:val="24"/>
          <w:szCs w:val="24"/>
        </w:rPr>
        <w:t>tring</w:t>
      </w:r>
    </w:p>
    <w:p w14:paraId="0CB54E02" w14:textId="77777777" w:rsidR="00984539" w:rsidRPr="007A69ED" w:rsidRDefault="00984539">
      <w:pPr>
        <w:spacing w:before="2" w:line="240" w:lineRule="exact"/>
        <w:rPr>
          <w:rFonts w:asciiTheme="minorHAnsi" w:hAnsiTheme="minorHAnsi" w:cstheme="minorHAnsi"/>
          <w:sz w:val="24"/>
          <w:szCs w:val="24"/>
        </w:rPr>
      </w:pPr>
    </w:p>
    <w:p w14:paraId="227E65E7" w14:textId="77777777" w:rsidR="00BD0DF9" w:rsidRDefault="00F6052D" w:rsidP="00BD0DF9">
      <w:pPr>
        <w:spacing w:line="276" w:lineRule="auto"/>
        <w:ind w:left="120" w:right="70"/>
        <w:rPr>
          <w:rFonts w:asciiTheme="minorHAnsi" w:hAnsiTheme="minorHAnsi" w:cstheme="minorHAnsi"/>
          <w:w w:val="99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There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are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four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ways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to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send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output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to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browser.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AA5D47">
        <w:rPr>
          <w:rFonts w:asciiTheme="minorHAnsi" w:hAnsiTheme="minorHAnsi" w:cstheme="minorHAnsi"/>
          <w:b/>
          <w:bCs/>
          <w:w w:val="99"/>
          <w:sz w:val="24"/>
          <w:szCs w:val="24"/>
        </w:rPr>
        <w:t>echo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construct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lets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you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print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many values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at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once,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while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61527F">
        <w:rPr>
          <w:rFonts w:asciiTheme="minorHAnsi" w:hAnsiTheme="minorHAnsi" w:cstheme="minorHAnsi"/>
          <w:b/>
          <w:bCs/>
          <w:w w:val="99"/>
          <w:sz w:val="24"/>
          <w:szCs w:val="24"/>
        </w:rPr>
        <w:t>print(</w:t>
      </w:r>
      <w:r w:rsidRPr="0061527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1527F">
        <w:rPr>
          <w:rFonts w:asciiTheme="minorHAnsi" w:hAnsiTheme="minorHAnsi" w:cstheme="minorHAnsi"/>
          <w:b/>
          <w:bCs/>
          <w:w w:val="99"/>
          <w:sz w:val="24"/>
          <w:szCs w:val="24"/>
        </w:rPr>
        <w:t>)</w:t>
      </w:r>
      <w:proofErr w:type="gramEnd"/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prints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only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one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value.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61527F">
        <w:rPr>
          <w:rFonts w:asciiTheme="minorHAnsi" w:hAnsiTheme="minorHAnsi" w:cstheme="minorHAnsi"/>
          <w:b/>
          <w:bCs/>
          <w:w w:val="99"/>
          <w:sz w:val="24"/>
          <w:szCs w:val="24"/>
        </w:rPr>
        <w:t>printf(</w:t>
      </w:r>
      <w:r w:rsidRPr="0061527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1527F">
        <w:rPr>
          <w:rFonts w:asciiTheme="minorHAnsi" w:hAnsiTheme="minorHAnsi" w:cstheme="minorHAnsi"/>
          <w:b/>
          <w:bCs/>
          <w:w w:val="99"/>
          <w:sz w:val="24"/>
          <w:szCs w:val="24"/>
        </w:rPr>
        <w:t>)</w:t>
      </w:r>
      <w:proofErr w:type="gramEnd"/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function</w:t>
      </w:r>
      <w:r w:rsidRPr="007A69ED">
        <w:rPr>
          <w:rFonts w:asciiTheme="minorHAnsi" w:hAnsiTheme="minorHAnsi" w:cstheme="minorHAnsi"/>
          <w:sz w:val="24"/>
          <w:szCs w:val="24"/>
        </w:rPr>
        <w:t xml:space="preserve">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builds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formatted string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by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inserting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values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into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template.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61527F">
        <w:rPr>
          <w:rFonts w:asciiTheme="minorHAnsi" w:hAnsiTheme="minorHAnsi" w:cstheme="minorHAnsi"/>
          <w:b/>
          <w:bCs/>
          <w:w w:val="99"/>
          <w:sz w:val="24"/>
          <w:szCs w:val="24"/>
        </w:rPr>
        <w:t>print_</w:t>
      </w:r>
      <w:proofErr w:type="gramStart"/>
      <w:r w:rsidRPr="0061527F">
        <w:rPr>
          <w:rFonts w:asciiTheme="minorHAnsi" w:hAnsiTheme="minorHAnsi" w:cstheme="minorHAnsi"/>
          <w:b/>
          <w:bCs/>
          <w:w w:val="99"/>
          <w:sz w:val="24"/>
          <w:szCs w:val="24"/>
        </w:rPr>
        <w:t>r(</w:t>
      </w:r>
      <w:r w:rsidRPr="0061527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1527F">
        <w:rPr>
          <w:rFonts w:asciiTheme="minorHAnsi" w:hAnsiTheme="minorHAnsi" w:cstheme="minorHAnsi"/>
          <w:b/>
          <w:bCs/>
          <w:w w:val="99"/>
          <w:sz w:val="24"/>
          <w:szCs w:val="24"/>
        </w:rPr>
        <w:t>)</w:t>
      </w:r>
      <w:proofErr w:type="gramEnd"/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function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useful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for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debugging—it prints</w:t>
      </w:r>
      <w:r w:rsidRPr="007A69ED">
        <w:rPr>
          <w:rFonts w:asciiTheme="minorHAnsi" w:hAnsiTheme="minorHAnsi" w:cstheme="minorHAnsi"/>
          <w:sz w:val="24"/>
          <w:szCs w:val="24"/>
        </w:rPr>
        <w:t xml:space="preserve">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contents</w:t>
      </w:r>
      <w:r w:rsidRPr="007A69ED">
        <w:rPr>
          <w:rFonts w:asciiTheme="minorHAnsi" w:hAnsiTheme="minorHAnsi" w:cstheme="minorHAnsi"/>
          <w:sz w:val="24"/>
          <w:szCs w:val="24"/>
        </w:rPr>
        <w:t xml:space="preserve">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of</w:t>
      </w:r>
      <w:r w:rsidRPr="007A69ED">
        <w:rPr>
          <w:rFonts w:asciiTheme="minorHAnsi" w:hAnsiTheme="minorHAnsi" w:cstheme="minorHAnsi"/>
          <w:sz w:val="24"/>
          <w:szCs w:val="24"/>
        </w:rPr>
        <w:t xml:space="preserve">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arrays,</w:t>
      </w:r>
      <w:r w:rsidRPr="007A69ED">
        <w:rPr>
          <w:rFonts w:asciiTheme="minorHAnsi" w:hAnsiTheme="minorHAnsi" w:cstheme="minorHAnsi"/>
          <w:sz w:val="24"/>
          <w:szCs w:val="24"/>
        </w:rPr>
        <w:t xml:space="preserve">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objects,</w:t>
      </w:r>
      <w:r w:rsidRPr="007A69ED">
        <w:rPr>
          <w:rFonts w:asciiTheme="minorHAnsi" w:hAnsiTheme="minorHAnsi" w:cstheme="minorHAnsi"/>
          <w:sz w:val="24"/>
          <w:szCs w:val="24"/>
        </w:rPr>
        <w:t xml:space="preserve">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and</w:t>
      </w:r>
      <w:r w:rsidRPr="007A69ED">
        <w:rPr>
          <w:rFonts w:asciiTheme="minorHAnsi" w:hAnsiTheme="minorHAnsi" w:cstheme="minorHAnsi"/>
          <w:sz w:val="24"/>
          <w:szCs w:val="24"/>
        </w:rPr>
        <w:t xml:space="preserve">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other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things,</w:t>
      </w:r>
      <w:r w:rsidRPr="007A69ED">
        <w:rPr>
          <w:rFonts w:asciiTheme="minorHAnsi" w:hAnsiTheme="minorHAnsi" w:cstheme="minorHAnsi"/>
          <w:sz w:val="24"/>
          <w:szCs w:val="24"/>
        </w:rPr>
        <w:t xml:space="preserve">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in</w:t>
      </w:r>
      <w:r w:rsidRPr="007A69ED">
        <w:rPr>
          <w:rFonts w:asciiTheme="minorHAnsi" w:hAnsiTheme="minorHAnsi" w:cstheme="minorHAnsi"/>
          <w:sz w:val="24"/>
          <w:szCs w:val="24"/>
        </w:rPr>
        <w:t xml:space="preserve">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</w:t>
      </w:r>
      <w:r w:rsidRPr="007A69ED">
        <w:rPr>
          <w:rFonts w:asciiTheme="minorHAnsi" w:hAnsiTheme="minorHAnsi" w:cstheme="minorHAnsi"/>
          <w:sz w:val="24"/>
          <w:szCs w:val="24"/>
        </w:rPr>
        <w:t xml:space="preserve">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more-or-less</w:t>
      </w:r>
      <w:r w:rsidRPr="007A69ED">
        <w:rPr>
          <w:rFonts w:asciiTheme="minorHAnsi" w:hAnsiTheme="minorHAnsi" w:cstheme="minorHAnsi"/>
          <w:sz w:val="24"/>
          <w:szCs w:val="24"/>
        </w:rPr>
        <w:t xml:space="preserve">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human-readable form.</w:t>
      </w:r>
    </w:p>
    <w:p w14:paraId="66180F77" w14:textId="77777777" w:rsidR="00984539" w:rsidRPr="0011365D" w:rsidRDefault="00F6052D" w:rsidP="0011365D">
      <w:pPr>
        <w:tabs>
          <w:tab w:val="left" w:pos="9090"/>
        </w:tabs>
        <w:ind w:left="120" w:right="303"/>
        <w:rPr>
          <w:sz w:val="24"/>
          <w:szCs w:val="24"/>
        </w:rPr>
      </w:pPr>
      <w:r w:rsidRPr="0011365D">
        <w:rPr>
          <w:rStyle w:val="Heading6Char"/>
          <w:sz w:val="24"/>
          <w:szCs w:val="24"/>
        </w:rPr>
        <w:t>print</w:t>
      </w:r>
      <w:r w:rsidRPr="0011365D">
        <w:rPr>
          <w:b/>
          <w:bCs/>
          <w:w w:val="99"/>
          <w:sz w:val="24"/>
          <w:szCs w:val="24"/>
        </w:rPr>
        <w:t>_</w:t>
      </w:r>
      <w:proofErr w:type="gramStart"/>
      <w:r w:rsidRPr="0011365D">
        <w:rPr>
          <w:b/>
          <w:bCs/>
          <w:w w:val="99"/>
          <w:sz w:val="24"/>
          <w:szCs w:val="24"/>
        </w:rPr>
        <w:t>r(</w:t>
      </w:r>
      <w:r w:rsidRPr="0011365D">
        <w:rPr>
          <w:b/>
          <w:bCs/>
          <w:sz w:val="24"/>
          <w:szCs w:val="24"/>
        </w:rPr>
        <w:t xml:space="preserve"> </w:t>
      </w:r>
      <w:r w:rsidRPr="0011365D">
        <w:rPr>
          <w:b/>
          <w:bCs/>
          <w:w w:val="99"/>
          <w:sz w:val="24"/>
          <w:szCs w:val="24"/>
        </w:rPr>
        <w:t>)</w:t>
      </w:r>
      <w:proofErr w:type="gramEnd"/>
      <w:r w:rsidRPr="0011365D">
        <w:rPr>
          <w:b/>
          <w:bCs/>
          <w:sz w:val="24"/>
          <w:szCs w:val="24"/>
        </w:rPr>
        <w:t xml:space="preserve"> </w:t>
      </w:r>
      <w:r w:rsidRPr="0011365D">
        <w:rPr>
          <w:b/>
          <w:bCs/>
          <w:w w:val="99"/>
          <w:sz w:val="24"/>
          <w:szCs w:val="24"/>
        </w:rPr>
        <w:t>and</w:t>
      </w:r>
      <w:r w:rsidRPr="0011365D">
        <w:rPr>
          <w:b/>
          <w:bCs/>
          <w:sz w:val="24"/>
          <w:szCs w:val="24"/>
        </w:rPr>
        <w:t xml:space="preserve"> </w:t>
      </w:r>
      <w:r w:rsidRPr="0011365D">
        <w:rPr>
          <w:b/>
          <w:bCs/>
          <w:w w:val="99"/>
          <w:sz w:val="24"/>
          <w:szCs w:val="24"/>
        </w:rPr>
        <w:t>var_dump(</w:t>
      </w:r>
      <w:r w:rsidRPr="0011365D">
        <w:rPr>
          <w:b/>
          <w:bCs/>
          <w:sz w:val="24"/>
          <w:szCs w:val="24"/>
        </w:rPr>
        <w:t xml:space="preserve"> </w:t>
      </w:r>
      <w:r w:rsidRPr="0011365D">
        <w:rPr>
          <w:b/>
          <w:bCs/>
          <w:w w:val="99"/>
          <w:sz w:val="24"/>
          <w:szCs w:val="24"/>
        </w:rPr>
        <w:t>)</w:t>
      </w:r>
    </w:p>
    <w:p w14:paraId="441647CC" w14:textId="77777777" w:rsidR="00984539" w:rsidRPr="007A69ED" w:rsidRDefault="00F6052D">
      <w:pPr>
        <w:spacing w:before="54" w:line="276" w:lineRule="auto"/>
        <w:ind w:left="120" w:right="71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print_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r(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)</w:t>
      </w:r>
      <w:proofErr w:type="gramEnd"/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construct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intelligently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displays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what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passed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to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it,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rather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than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casting everything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to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string,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echo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and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print(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)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do.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Strings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and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numbers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are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simply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printed.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Arrays appear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parenthesized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lists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of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keys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and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values,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prefaced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by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Array:</w:t>
      </w:r>
    </w:p>
    <w:p w14:paraId="25CD2D22" w14:textId="77777777" w:rsidR="00984539" w:rsidRPr="007A69ED" w:rsidRDefault="00F6052D">
      <w:pPr>
        <w:ind w:left="12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$a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=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array(</w:t>
      </w:r>
      <w:proofErr w:type="gramEnd"/>
      <w:r w:rsidRPr="007A69ED">
        <w:rPr>
          <w:rFonts w:asciiTheme="minorHAnsi" w:hAnsiTheme="minorHAnsi" w:cstheme="minorHAnsi"/>
          <w:w w:val="99"/>
          <w:sz w:val="24"/>
          <w:szCs w:val="24"/>
        </w:rPr>
        <w:t>'name'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=&gt;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'Fred',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'age'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=&gt;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35,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'wife'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=&gt;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'Wilma');</w:t>
      </w:r>
    </w:p>
    <w:p w14:paraId="4B494AE4" w14:textId="77777777" w:rsidR="00984539" w:rsidRPr="007A69ED" w:rsidRDefault="00F6052D">
      <w:pPr>
        <w:spacing w:before="41"/>
        <w:ind w:left="12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print_r($a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);</w:t>
      </w:r>
      <w:proofErr w:type="gramEnd"/>
    </w:p>
    <w:p w14:paraId="55CAE8FD" w14:textId="77777777" w:rsidR="00984539" w:rsidRPr="007A69ED" w:rsidRDefault="00F6052D">
      <w:pPr>
        <w:spacing w:before="45"/>
        <w:ind w:left="12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b/>
          <w:w w:val="99"/>
          <w:sz w:val="24"/>
          <w:szCs w:val="24"/>
        </w:rPr>
        <w:t>Array</w:t>
      </w:r>
    </w:p>
    <w:p w14:paraId="64591BC8" w14:textId="77777777" w:rsidR="00984539" w:rsidRPr="007A69ED" w:rsidRDefault="00F6052D">
      <w:pPr>
        <w:spacing w:before="43"/>
        <w:ind w:left="12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b/>
          <w:w w:val="99"/>
          <w:sz w:val="24"/>
          <w:szCs w:val="24"/>
        </w:rPr>
        <w:t>(</w:t>
      </w:r>
    </w:p>
    <w:p w14:paraId="498BBABF" w14:textId="77777777" w:rsidR="00984539" w:rsidRPr="007A69ED" w:rsidRDefault="00F6052D" w:rsidP="00D52FCF">
      <w:pPr>
        <w:spacing w:before="41" w:line="275" w:lineRule="auto"/>
        <w:ind w:left="120" w:right="-15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b/>
          <w:w w:val="99"/>
          <w:sz w:val="24"/>
          <w:szCs w:val="24"/>
        </w:rPr>
        <w:t>[name]</w:t>
      </w:r>
      <w:r w:rsidRPr="007A69E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b/>
          <w:w w:val="99"/>
          <w:sz w:val="24"/>
          <w:szCs w:val="24"/>
        </w:rPr>
        <w:t>=&gt;</w:t>
      </w:r>
      <w:r w:rsidRPr="007A69E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b/>
          <w:w w:val="99"/>
          <w:sz w:val="24"/>
          <w:szCs w:val="24"/>
        </w:rPr>
        <w:t>Fred [age]</w:t>
      </w:r>
      <w:r w:rsidRPr="007A69E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b/>
          <w:w w:val="99"/>
          <w:sz w:val="24"/>
          <w:szCs w:val="24"/>
        </w:rPr>
        <w:t>=&gt;</w:t>
      </w:r>
      <w:r w:rsidRPr="007A69E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b/>
          <w:w w:val="99"/>
          <w:sz w:val="24"/>
          <w:szCs w:val="24"/>
        </w:rPr>
        <w:t>35 [wife]</w:t>
      </w:r>
      <w:r w:rsidRPr="007A69E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b/>
          <w:w w:val="99"/>
          <w:sz w:val="24"/>
          <w:szCs w:val="24"/>
        </w:rPr>
        <w:t>=&gt;</w:t>
      </w:r>
      <w:r w:rsidRPr="007A69E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b/>
          <w:w w:val="99"/>
          <w:sz w:val="24"/>
          <w:szCs w:val="24"/>
        </w:rPr>
        <w:t>Wilma</w:t>
      </w:r>
    </w:p>
    <w:p w14:paraId="10880B3B" w14:textId="77777777" w:rsidR="00984539" w:rsidRPr="007A69ED" w:rsidRDefault="00F6052D">
      <w:pPr>
        <w:spacing w:before="4"/>
        <w:ind w:left="12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b/>
          <w:w w:val="99"/>
          <w:sz w:val="24"/>
          <w:szCs w:val="24"/>
        </w:rPr>
        <w:t>)</w:t>
      </w:r>
    </w:p>
    <w:p w14:paraId="4E2381BE" w14:textId="77777777" w:rsidR="00984539" w:rsidRPr="007A69ED" w:rsidRDefault="00F6052D">
      <w:pPr>
        <w:spacing w:before="36"/>
        <w:ind w:left="12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Boolean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values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and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NULL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are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not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meaningfully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displayed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by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print_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r(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)</w:t>
      </w:r>
      <w:proofErr w:type="gramEnd"/>
      <w:r w:rsidRPr="007A69ED">
        <w:rPr>
          <w:rFonts w:asciiTheme="minorHAnsi" w:hAnsiTheme="minorHAnsi" w:cstheme="minorHAnsi"/>
          <w:w w:val="99"/>
          <w:sz w:val="24"/>
          <w:szCs w:val="24"/>
        </w:rPr>
        <w:t>:</w:t>
      </w:r>
    </w:p>
    <w:p w14:paraId="43352F6A" w14:textId="77777777" w:rsidR="00984539" w:rsidRPr="007A69ED" w:rsidRDefault="00F6052D" w:rsidP="007164E3">
      <w:pPr>
        <w:spacing w:before="41"/>
        <w:ind w:left="120"/>
        <w:rPr>
          <w:rFonts w:asciiTheme="minorHAnsi" w:hAnsiTheme="minorHAnsi" w:cstheme="minorHAnsi"/>
          <w:sz w:val="24"/>
          <w:szCs w:val="24"/>
        </w:rPr>
      </w:pPr>
      <w:r w:rsidRPr="00DC33BE">
        <w:rPr>
          <w:rFonts w:asciiTheme="minorHAnsi" w:hAnsiTheme="minorHAnsi" w:cstheme="minorHAnsi"/>
          <w:b/>
          <w:bCs/>
          <w:w w:val="99"/>
          <w:sz w:val="24"/>
          <w:szCs w:val="24"/>
        </w:rPr>
        <w:t>print_r(true)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;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print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1</w:t>
      </w:r>
      <w:proofErr w:type="gramEnd"/>
    </w:p>
    <w:p w14:paraId="6A68C3BB" w14:textId="77777777" w:rsidR="00984539" w:rsidRPr="007A69ED" w:rsidRDefault="00F6052D">
      <w:pPr>
        <w:spacing w:before="41"/>
        <w:ind w:left="120"/>
        <w:rPr>
          <w:rFonts w:asciiTheme="minorHAnsi" w:hAnsiTheme="minorHAnsi" w:cstheme="minorHAnsi"/>
          <w:sz w:val="24"/>
          <w:szCs w:val="24"/>
        </w:rPr>
      </w:pPr>
      <w:r w:rsidRPr="00DC33BE">
        <w:rPr>
          <w:rFonts w:asciiTheme="minorHAnsi" w:hAnsiTheme="minorHAnsi" w:cstheme="minorHAnsi"/>
          <w:b/>
          <w:bCs/>
          <w:w w:val="99"/>
          <w:sz w:val="24"/>
          <w:szCs w:val="24"/>
        </w:rPr>
        <w:t>print_r(false);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="007164E3">
        <w:rPr>
          <w:rFonts w:asciiTheme="minorHAnsi" w:hAnsiTheme="minorHAnsi" w:cstheme="minorHAnsi"/>
          <w:w w:val="99"/>
          <w:sz w:val="24"/>
          <w:szCs w:val="24"/>
        </w:rPr>
        <w:t xml:space="preserve">does not print </w:t>
      </w:r>
      <w:proofErr w:type="gramStart"/>
      <w:r w:rsidR="007164E3">
        <w:rPr>
          <w:rFonts w:asciiTheme="minorHAnsi" w:hAnsiTheme="minorHAnsi" w:cstheme="minorHAnsi"/>
          <w:w w:val="99"/>
          <w:sz w:val="24"/>
          <w:szCs w:val="24"/>
        </w:rPr>
        <w:t>anything</w:t>
      </w:r>
      <w:proofErr w:type="gramEnd"/>
    </w:p>
    <w:p w14:paraId="5029CF0C" w14:textId="77777777" w:rsidR="00984539" w:rsidRPr="007A69ED" w:rsidRDefault="00F6052D" w:rsidP="00DC33BE">
      <w:pPr>
        <w:spacing w:before="41" w:line="276" w:lineRule="auto"/>
        <w:ind w:left="120"/>
        <w:rPr>
          <w:rFonts w:asciiTheme="minorHAnsi" w:hAnsiTheme="minorHAnsi" w:cstheme="minorHAnsi"/>
          <w:sz w:val="24"/>
          <w:szCs w:val="24"/>
        </w:rPr>
      </w:pPr>
      <w:r w:rsidRPr="00DC33BE">
        <w:rPr>
          <w:rFonts w:asciiTheme="minorHAnsi" w:hAnsiTheme="minorHAnsi" w:cstheme="minorHAnsi"/>
          <w:b/>
          <w:bCs/>
          <w:w w:val="99"/>
          <w:sz w:val="24"/>
          <w:szCs w:val="24"/>
        </w:rPr>
        <w:t>print_r(null);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7164E3">
        <w:rPr>
          <w:rFonts w:asciiTheme="minorHAnsi" w:hAnsiTheme="minorHAnsi" w:cstheme="minorHAnsi"/>
          <w:w w:val="99"/>
          <w:sz w:val="24"/>
          <w:szCs w:val="24"/>
        </w:rPr>
        <w:t>also</w:t>
      </w:r>
      <w:proofErr w:type="gramEnd"/>
      <w:r w:rsidR="007164E3">
        <w:rPr>
          <w:rFonts w:asciiTheme="minorHAnsi" w:hAnsiTheme="minorHAnsi" w:cstheme="minorHAnsi"/>
          <w:w w:val="99"/>
          <w:sz w:val="24"/>
          <w:szCs w:val="24"/>
        </w:rPr>
        <w:t xml:space="preserve"> does not print anything.</w:t>
      </w:r>
    </w:p>
    <w:p w14:paraId="6EF8F1B3" w14:textId="77777777" w:rsidR="00984539" w:rsidRPr="007A69ED" w:rsidRDefault="00F6052D">
      <w:pPr>
        <w:spacing w:before="41"/>
        <w:ind w:left="12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For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this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reason,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var_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dump(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)</w:t>
      </w:r>
      <w:proofErr w:type="gramEnd"/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preferable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to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print_r(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)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for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debugging.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var_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dump(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)</w:t>
      </w:r>
      <w:proofErr w:type="gramEnd"/>
    </w:p>
    <w:p w14:paraId="5F5D40E8" w14:textId="77777777" w:rsidR="00984539" w:rsidRPr="007A69ED" w:rsidRDefault="00F6052D" w:rsidP="00DC33BE">
      <w:pPr>
        <w:spacing w:before="41" w:after="240"/>
        <w:ind w:left="12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function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displays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any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PHP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value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human-readable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format:</w:t>
      </w:r>
    </w:p>
    <w:p w14:paraId="178FFF3E" w14:textId="77777777" w:rsidR="00834E31" w:rsidRDefault="00F6052D" w:rsidP="00834E31">
      <w:pPr>
        <w:spacing w:before="43" w:line="276" w:lineRule="auto"/>
        <w:ind w:left="120" w:right="30"/>
        <w:rPr>
          <w:rFonts w:asciiTheme="minorHAnsi" w:hAnsiTheme="minorHAnsi" w:cstheme="minorHAnsi"/>
          <w:w w:val="99"/>
          <w:sz w:val="24"/>
          <w:szCs w:val="24"/>
        </w:rPr>
      </w:pPr>
      <w:r w:rsidRPr="00DC33BE">
        <w:rPr>
          <w:rFonts w:asciiTheme="minorHAnsi" w:hAnsiTheme="minorHAnsi" w:cstheme="minorHAnsi"/>
          <w:b/>
          <w:bCs/>
          <w:w w:val="99"/>
          <w:sz w:val="24"/>
          <w:szCs w:val="24"/>
        </w:rPr>
        <w:t>var_dump(true);</w:t>
      </w:r>
      <w:r w:rsidR="00834E31">
        <w:rPr>
          <w:rFonts w:asciiTheme="minorHAnsi" w:hAnsiTheme="minorHAnsi" w:cstheme="minorHAnsi"/>
          <w:w w:val="99"/>
          <w:sz w:val="24"/>
          <w:szCs w:val="24"/>
        </w:rPr>
        <w:t xml:space="preserve"> prints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 xml:space="preserve"> bool(true)</w:t>
      </w:r>
    </w:p>
    <w:p w14:paraId="0A3FA3C6" w14:textId="77777777" w:rsidR="00834E31" w:rsidRDefault="00F6052D" w:rsidP="00834E31">
      <w:pPr>
        <w:spacing w:before="43" w:line="276" w:lineRule="auto"/>
        <w:ind w:left="120" w:right="30"/>
        <w:rPr>
          <w:rFonts w:asciiTheme="minorHAnsi" w:hAnsiTheme="minorHAnsi" w:cstheme="minorHAnsi"/>
          <w:w w:val="99"/>
          <w:sz w:val="24"/>
          <w:szCs w:val="24"/>
        </w:rPr>
      </w:pPr>
      <w:r w:rsidRPr="00DC33BE">
        <w:rPr>
          <w:rFonts w:asciiTheme="minorHAnsi" w:hAnsiTheme="minorHAnsi" w:cstheme="minorHAnsi"/>
          <w:b/>
          <w:bCs/>
          <w:w w:val="99"/>
          <w:sz w:val="24"/>
          <w:szCs w:val="24"/>
        </w:rPr>
        <w:t xml:space="preserve"> var_dump(false);</w:t>
      </w:r>
      <w:r w:rsidR="00834E31">
        <w:rPr>
          <w:rFonts w:asciiTheme="minorHAnsi" w:hAnsiTheme="minorHAnsi" w:cstheme="minorHAnsi"/>
          <w:w w:val="99"/>
          <w:sz w:val="24"/>
          <w:szCs w:val="24"/>
        </w:rPr>
        <w:t xml:space="preserve"> prints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 xml:space="preserve"> bool(false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);</w:t>
      </w:r>
      <w:proofErr w:type="gramEnd"/>
      <w:r w:rsidRPr="007A69ED">
        <w:rPr>
          <w:rFonts w:asciiTheme="minorHAnsi" w:hAnsiTheme="minorHAnsi" w:cstheme="minorHAnsi"/>
          <w:w w:val="99"/>
          <w:sz w:val="24"/>
          <w:szCs w:val="24"/>
        </w:rPr>
        <w:t xml:space="preserve"> </w:t>
      </w:r>
    </w:p>
    <w:p w14:paraId="467AA9E3" w14:textId="77777777" w:rsidR="00984539" w:rsidRPr="007A69ED" w:rsidRDefault="00F6052D" w:rsidP="00834E31">
      <w:pPr>
        <w:spacing w:before="43" w:line="276" w:lineRule="auto"/>
        <w:ind w:left="120" w:right="30"/>
        <w:rPr>
          <w:rFonts w:asciiTheme="minorHAnsi" w:hAnsiTheme="minorHAnsi" w:cstheme="minorHAnsi"/>
          <w:sz w:val="24"/>
          <w:szCs w:val="24"/>
        </w:rPr>
      </w:pPr>
      <w:r w:rsidRPr="00DC33BE">
        <w:rPr>
          <w:rFonts w:asciiTheme="minorHAnsi" w:hAnsiTheme="minorHAnsi" w:cstheme="minorHAnsi"/>
          <w:b/>
          <w:bCs/>
          <w:w w:val="99"/>
          <w:sz w:val="24"/>
          <w:szCs w:val="24"/>
        </w:rPr>
        <w:t xml:space="preserve">var_dump(null); </w:t>
      </w:r>
      <w:r w:rsidR="00ED4F74">
        <w:rPr>
          <w:rFonts w:asciiTheme="minorHAnsi" w:hAnsiTheme="minorHAnsi" w:cstheme="minorHAnsi"/>
          <w:w w:val="99"/>
          <w:sz w:val="24"/>
          <w:szCs w:val="24"/>
        </w:rPr>
        <w:t xml:space="preserve">prints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bool(null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);</w:t>
      </w:r>
      <w:proofErr w:type="gramEnd"/>
    </w:p>
    <w:p w14:paraId="6AD443D3" w14:textId="77777777" w:rsidR="00984539" w:rsidRDefault="00F6052D" w:rsidP="00DC33BE">
      <w:pPr>
        <w:spacing w:before="1"/>
        <w:ind w:left="120" w:right="30"/>
        <w:rPr>
          <w:rFonts w:asciiTheme="minorHAnsi" w:hAnsiTheme="minorHAnsi" w:cstheme="minorHAnsi"/>
          <w:bCs/>
          <w:w w:val="99"/>
          <w:sz w:val="24"/>
          <w:szCs w:val="24"/>
        </w:rPr>
      </w:pPr>
      <w:r w:rsidRPr="00DC33BE">
        <w:rPr>
          <w:rFonts w:asciiTheme="minorHAnsi" w:hAnsiTheme="minorHAnsi" w:cstheme="minorHAnsi"/>
          <w:b/>
          <w:bCs/>
          <w:w w:val="99"/>
          <w:sz w:val="24"/>
          <w:szCs w:val="24"/>
        </w:rPr>
        <w:t>var_</w:t>
      </w:r>
      <w:proofErr w:type="gramStart"/>
      <w:r w:rsidRPr="00DC33BE">
        <w:rPr>
          <w:rFonts w:asciiTheme="minorHAnsi" w:hAnsiTheme="minorHAnsi" w:cstheme="minorHAnsi"/>
          <w:b/>
          <w:bCs/>
          <w:w w:val="99"/>
          <w:sz w:val="24"/>
          <w:szCs w:val="24"/>
        </w:rPr>
        <w:t>dump(</w:t>
      </w:r>
      <w:proofErr w:type="gramEnd"/>
      <w:r w:rsidRPr="00DC33BE">
        <w:rPr>
          <w:rFonts w:asciiTheme="minorHAnsi" w:hAnsiTheme="minorHAnsi" w:cstheme="minorHAnsi"/>
          <w:b/>
          <w:bCs/>
          <w:w w:val="99"/>
          <w:sz w:val="24"/>
          <w:szCs w:val="24"/>
        </w:rPr>
        <w:t>array('name'</w:t>
      </w:r>
      <w:r w:rsidRPr="00DC33B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C33BE">
        <w:rPr>
          <w:rFonts w:asciiTheme="minorHAnsi" w:hAnsiTheme="minorHAnsi" w:cstheme="minorHAnsi"/>
          <w:b/>
          <w:bCs/>
          <w:w w:val="99"/>
          <w:sz w:val="24"/>
          <w:szCs w:val="24"/>
        </w:rPr>
        <w:t>=&gt;</w:t>
      </w:r>
      <w:r w:rsidRPr="00DC33B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C33BE">
        <w:rPr>
          <w:rFonts w:asciiTheme="minorHAnsi" w:hAnsiTheme="minorHAnsi" w:cstheme="minorHAnsi"/>
          <w:b/>
          <w:bCs/>
          <w:w w:val="99"/>
          <w:sz w:val="24"/>
          <w:szCs w:val="24"/>
        </w:rPr>
        <w:t>Fred,</w:t>
      </w:r>
      <w:r w:rsidRPr="00DC33B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C33BE">
        <w:rPr>
          <w:rFonts w:asciiTheme="minorHAnsi" w:hAnsiTheme="minorHAnsi" w:cstheme="minorHAnsi"/>
          <w:b/>
          <w:bCs/>
          <w:w w:val="99"/>
          <w:sz w:val="24"/>
          <w:szCs w:val="24"/>
        </w:rPr>
        <w:t>'age'</w:t>
      </w:r>
      <w:r w:rsidRPr="00DC33B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C33BE">
        <w:rPr>
          <w:rFonts w:asciiTheme="minorHAnsi" w:hAnsiTheme="minorHAnsi" w:cstheme="minorHAnsi"/>
          <w:b/>
          <w:bCs/>
          <w:w w:val="99"/>
          <w:sz w:val="24"/>
          <w:szCs w:val="24"/>
        </w:rPr>
        <w:t>=&gt;</w:t>
      </w:r>
      <w:r w:rsidRPr="00DC33B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C33BE">
        <w:rPr>
          <w:rFonts w:asciiTheme="minorHAnsi" w:hAnsiTheme="minorHAnsi" w:cstheme="minorHAnsi"/>
          <w:b/>
          <w:bCs/>
          <w:w w:val="99"/>
          <w:sz w:val="24"/>
          <w:szCs w:val="24"/>
        </w:rPr>
        <w:t>35));</w:t>
      </w:r>
      <w:r w:rsidR="00DC33BE">
        <w:rPr>
          <w:rFonts w:asciiTheme="minorHAnsi" w:hAnsiTheme="minorHAnsi" w:cstheme="minorHAnsi"/>
          <w:w w:val="99"/>
          <w:sz w:val="24"/>
          <w:szCs w:val="24"/>
        </w:rPr>
        <w:t xml:space="preserve"> </w:t>
      </w:r>
      <w:r w:rsidR="00C64908" w:rsidRPr="00DC33BE">
        <w:rPr>
          <w:rFonts w:asciiTheme="minorHAnsi" w:hAnsiTheme="minorHAnsi" w:cstheme="minorHAnsi"/>
          <w:bCs/>
          <w:w w:val="99"/>
          <w:sz w:val="24"/>
          <w:szCs w:val="24"/>
        </w:rPr>
        <w:t xml:space="preserve">prints </w:t>
      </w:r>
      <w:r w:rsidRPr="00DC33BE">
        <w:rPr>
          <w:rFonts w:asciiTheme="minorHAnsi" w:hAnsiTheme="minorHAnsi" w:cstheme="minorHAnsi"/>
          <w:bCs/>
          <w:w w:val="99"/>
          <w:sz w:val="24"/>
          <w:szCs w:val="24"/>
        </w:rPr>
        <w:t>array(2)</w:t>
      </w:r>
      <w:r w:rsidRPr="00DC33BE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DC33BE">
        <w:rPr>
          <w:rFonts w:asciiTheme="minorHAnsi" w:hAnsiTheme="minorHAnsi" w:cstheme="minorHAnsi"/>
          <w:bCs/>
          <w:w w:val="99"/>
          <w:sz w:val="24"/>
          <w:szCs w:val="24"/>
        </w:rPr>
        <w:t>{ ["name"]=&gt; string(4)</w:t>
      </w:r>
      <w:r w:rsidRPr="00DC33BE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DC33BE">
        <w:rPr>
          <w:rFonts w:asciiTheme="minorHAnsi" w:hAnsiTheme="minorHAnsi" w:cstheme="minorHAnsi"/>
          <w:bCs/>
          <w:w w:val="99"/>
          <w:sz w:val="24"/>
          <w:szCs w:val="24"/>
        </w:rPr>
        <w:t>"Fred" ["age"]=&gt;int(35)}</w:t>
      </w:r>
    </w:p>
    <w:p w14:paraId="6C3AF81A" w14:textId="77777777" w:rsidR="0016564B" w:rsidRDefault="0016564B" w:rsidP="00DC33BE">
      <w:pPr>
        <w:spacing w:before="1"/>
        <w:ind w:left="120" w:right="30"/>
        <w:rPr>
          <w:rFonts w:asciiTheme="minorHAnsi" w:hAnsiTheme="minorHAnsi" w:cstheme="minorHAnsi"/>
          <w:bCs/>
          <w:sz w:val="24"/>
          <w:szCs w:val="24"/>
        </w:rPr>
      </w:pPr>
    </w:p>
    <w:p w14:paraId="2D4CE06D" w14:textId="77777777" w:rsidR="0016564B" w:rsidRPr="00DC33BE" w:rsidRDefault="0016564B" w:rsidP="00DC33BE">
      <w:pPr>
        <w:spacing w:before="1"/>
        <w:ind w:left="120" w:right="30"/>
        <w:rPr>
          <w:rFonts w:asciiTheme="minorHAnsi" w:hAnsiTheme="minorHAnsi" w:cstheme="minorHAnsi"/>
          <w:bCs/>
          <w:sz w:val="24"/>
          <w:szCs w:val="24"/>
        </w:rPr>
      </w:pPr>
    </w:p>
    <w:p w14:paraId="794A8D7C" w14:textId="77777777" w:rsidR="00984539" w:rsidRDefault="00F6052D">
      <w:pPr>
        <w:spacing w:before="67"/>
        <w:ind w:left="120"/>
        <w:rPr>
          <w:rFonts w:asciiTheme="minorHAnsi" w:hAnsiTheme="minorHAnsi" w:cstheme="minorHAnsi"/>
          <w:w w:val="99"/>
          <w:sz w:val="24"/>
          <w:szCs w:val="24"/>
        </w:rPr>
      </w:pPr>
      <w:proofErr w:type="gramStart"/>
      <w:r w:rsidRPr="00D56A13">
        <w:rPr>
          <w:rFonts w:asciiTheme="minorHAnsi" w:hAnsiTheme="minorHAnsi" w:cstheme="minorHAnsi"/>
          <w:b/>
          <w:bCs/>
          <w:w w:val="99"/>
          <w:sz w:val="24"/>
          <w:szCs w:val="24"/>
        </w:rPr>
        <w:lastRenderedPageBreak/>
        <w:t>strlen(</w:t>
      </w:r>
      <w:r w:rsidRPr="00D56A1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56A13">
        <w:rPr>
          <w:rFonts w:asciiTheme="minorHAnsi" w:hAnsiTheme="minorHAnsi" w:cstheme="minorHAnsi"/>
          <w:b/>
          <w:bCs/>
          <w:w w:val="99"/>
          <w:sz w:val="24"/>
          <w:szCs w:val="24"/>
        </w:rPr>
        <w:t>)</w:t>
      </w:r>
      <w:proofErr w:type="gramEnd"/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="00D56A13">
        <w:rPr>
          <w:rFonts w:asciiTheme="minorHAnsi" w:hAnsiTheme="minorHAnsi" w:cstheme="minorHAnsi"/>
          <w:sz w:val="24"/>
          <w:szCs w:val="24"/>
        </w:rPr>
        <w:t xml:space="preserve">: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function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returns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number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of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characters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string:</w:t>
      </w:r>
    </w:p>
    <w:p w14:paraId="3C22D0B9" w14:textId="77777777" w:rsidR="00DE513A" w:rsidRDefault="00DE513A">
      <w:pPr>
        <w:spacing w:before="67"/>
        <w:ind w:left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w w:val="99"/>
          <w:sz w:val="24"/>
          <w:szCs w:val="24"/>
        </w:rPr>
        <w:t>EG:</w:t>
      </w:r>
    </w:p>
    <w:p w14:paraId="1EAE1AA8" w14:textId="77777777" w:rsidR="00984539" w:rsidRPr="007A69ED" w:rsidRDefault="00F6052D" w:rsidP="00DE513A">
      <w:pPr>
        <w:ind w:left="72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string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=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'Hello,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world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';</w:t>
      </w:r>
      <w:proofErr w:type="gramEnd"/>
    </w:p>
    <w:p w14:paraId="18416385" w14:textId="77777777" w:rsidR="00984539" w:rsidRDefault="00F6052D" w:rsidP="00DE513A">
      <w:pPr>
        <w:spacing w:before="41"/>
        <w:ind w:left="720"/>
        <w:rPr>
          <w:rFonts w:asciiTheme="minorHAnsi" w:hAnsiTheme="minorHAnsi" w:cstheme="minorHAnsi"/>
          <w:w w:val="99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$length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=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strlen($string);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//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$length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12</w:t>
      </w:r>
    </w:p>
    <w:p w14:paraId="1F93998B" w14:textId="77777777" w:rsidR="00DE513A" w:rsidRPr="007A69ED" w:rsidRDefault="00DE513A" w:rsidP="00DE513A">
      <w:pPr>
        <w:spacing w:before="41"/>
        <w:ind w:left="720"/>
        <w:rPr>
          <w:rFonts w:asciiTheme="minorHAnsi" w:hAnsiTheme="minorHAnsi" w:cstheme="minorHAnsi"/>
          <w:sz w:val="24"/>
          <w:szCs w:val="24"/>
        </w:rPr>
      </w:pPr>
    </w:p>
    <w:p w14:paraId="7C76341F" w14:textId="77777777" w:rsidR="00984539" w:rsidRPr="007A69ED" w:rsidRDefault="00F6052D">
      <w:pPr>
        <w:spacing w:before="43"/>
        <w:ind w:left="12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You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can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use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array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syntax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string,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to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address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individual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characters:</w:t>
      </w:r>
    </w:p>
    <w:p w14:paraId="5DBA862A" w14:textId="77777777" w:rsidR="00C73087" w:rsidRPr="00C73087" w:rsidRDefault="00C73087" w:rsidP="00C73087">
      <w:pPr>
        <w:spacing w:before="41"/>
        <w:rPr>
          <w:rFonts w:asciiTheme="minorHAnsi" w:hAnsiTheme="minorHAnsi" w:cstheme="minorHAnsi"/>
          <w:b/>
          <w:bCs/>
          <w:w w:val="99"/>
          <w:sz w:val="24"/>
          <w:szCs w:val="24"/>
        </w:rPr>
      </w:pPr>
      <w:r w:rsidRPr="00C73087">
        <w:rPr>
          <w:rFonts w:asciiTheme="minorHAnsi" w:hAnsiTheme="minorHAnsi" w:cstheme="minorHAnsi"/>
          <w:b/>
          <w:bCs/>
          <w:w w:val="99"/>
          <w:sz w:val="24"/>
          <w:szCs w:val="24"/>
        </w:rPr>
        <w:t>EG:</w:t>
      </w:r>
    </w:p>
    <w:p w14:paraId="57B9F1AB" w14:textId="77777777" w:rsidR="00984539" w:rsidRPr="007A69ED" w:rsidRDefault="00F6052D" w:rsidP="00260397">
      <w:pPr>
        <w:spacing w:before="41"/>
        <w:ind w:left="72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$string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=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'Hello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';</w:t>
      </w:r>
      <w:proofErr w:type="gramEnd"/>
    </w:p>
    <w:p w14:paraId="137902FE" w14:textId="77777777" w:rsidR="00984539" w:rsidRPr="007A69ED" w:rsidRDefault="00F6052D" w:rsidP="00260397">
      <w:pPr>
        <w:spacing w:before="41"/>
        <w:ind w:left="72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for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($i=0;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$i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&lt;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strlen($string);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$i++)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247483E5" w14:textId="77777777" w:rsidR="00984539" w:rsidRPr="007A69ED" w:rsidRDefault="00F6052D" w:rsidP="00C959BE">
      <w:pPr>
        <w:spacing w:before="41"/>
        <w:ind w:left="720" w:firstLine="720"/>
        <w:rPr>
          <w:rFonts w:asciiTheme="minorHAnsi" w:hAnsiTheme="minorHAnsi" w:cstheme="minorHAnsi"/>
          <w:sz w:val="24"/>
          <w:szCs w:val="24"/>
        </w:rPr>
      </w:pP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printf(</w:t>
      </w:r>
      <w:proofErr w:type="gramEnd"/>
      <w:r w:rsidRPr="007A69ED">
        <w:rPr>
          <w:rFonts w:asciiTheme="minorHAnsi" w:hAnsiTheme="minorHAnsi" w:cstheme="minorHAnsi"/>
          <w:w w:val="99"/>
          <w:sz w:val="24"/>
          <w:szCs w:val="24"/>
        </w:rPr>
        <w:t>"The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%dth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character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%s\n",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$i,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$string[$i]);</w:t>
      </w:r>
    </w:p>
    <w:p w14:paraId="24F4B5D2" w14:textId="77777777" w:rsidR="00984539" w:rsidRPr="007A69ED" w:rsidRDefault="00F6052D" w:rsidP="00260397">
      <w:pPr>
        <w:spacing w:before="43"/>
        <w:ind w:left="72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5AEFF3A8" w14:textId="77777777" w:rsidR="00C35B76" w:rsidRDefault="00F6052D" w:rsidP="00260397">
      <w:pPr>
        <w:spacing w:before="41" w:line="276" w:lineRule="auto"/>
        <w:ind w:left="720" w:right="120"/>
        <w:rPr>
          <w:rFonts w:asciiTheme="minorHAnsi" w:hAnsiTheme="minorHAnsi" w:cstheme="minorHAnsi"/>
          <w:w w:val="99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0th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character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H</w:t>
      </w:r>
      <w:proofErr w:type="gramEnd"/>
      <w:r w:rsidRPr="007A69ED">
        <w:rPr>
          <w:rFonts w:asciiTheme="minorHAnsi" w:hAnsiTheme="minorHAnsi" w:cstheme="minorHAnsi"/>
          <w:w w:val="99"/>
          <w:sz w:val="24"/>
          <w:szCs w:val="24"/>
        </w:rPr>
        <w:t xml:space="preserve"> </w:t>
      </w:r>
    </w:p>
    <w:p w14:paraId="426360FA" w14:textId="77777777" w:rsidR="00C35B76" w:rsidRDefault="00F6052D" w:rsidP="00260397">
      <w:pPr>
        <w:spacing w:before="41" w:line="276" w:lineRule="auto"/>
        <w:ind w:left="720" w:right="120"/>
        <w:rPr>
          <w:rFonts w:asciiTheme="minorHAnsi" w:hAnsiTheme="minorHAnsi" w:cstheme="minorHAnsi"/>
          <w:w w:val="99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1th</w:t>
      </w:r>
      <w:proofErr w:type="gramEnd"/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character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 xml:space="preserve">e </w:t>
      </w:r>
    </w:p>
    <w:p w14:paraId="798C34B4" w14:textId="77777777" w:rsidR="00C35B76" w:rsidRDefault="00F6052D" w:rsidP="00260397">
      <w:pPr>
        <w:spacing w:before="41" w:line="276" w:lineRule="auto"/>
        <w:ind w:left="720" w:right="120"/>
        <w:rPr>
          <w:rFonts w:asciiTheme="minorHAnsi" w:hAnsiTheme="minorHAnsi" w:cstheme="minorHAnsi"/>
          <w:w w:val="99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2th</w:t>
      </w:r>
      <w:proofErr w:type="gramEnd"/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character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 xml:space="preserve">l </w:t>
      </w:r>
    </w:p>
    <w:p w14:paraId="12CECE16" w14:textId="77777777" w:rsidR="00C35B76" w:rsidRDefault="00F6052D" w:rsidP="00260397">
      <w:pPr>
        <w:spacing w:before="41" w:line="276" w:lineRule="auto"/>
        <w:ind w:left="720" w:right="120"/>
        <w:rPr>
          <w:rFonts w:asciiTheme="minorHAnsi" w:hAnsiTheme="minorHAnsi" w:cstheme="minorHAnsi"/>
          <w:w w:val="99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3th</w:t>
      </w:r>
      <w:proofErr w:type="gramEnd"/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character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 xml:space="preserve">l </w:t>
      </w:r>
    </w:p>
    <w:p w14:paraId="22C4DCAA" w14:textId="77777777" w:rsidR="00984539" w:rsidRPr="007A69ED" w:rsidRDefault="00F6052D" w:rsidP="00260397">
      <w:pPr>
        <w:spacing w:before="41" w:line="276" w:lineRule="auto"/>
        <w:ind w:left="720" w:right="12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4th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character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o</w:t>
      </w:r>
      <w:proofErr w:type="gramEnd"/>
    </w:p>
    <w:p w14:paraId="755221D9" w14:textId="77777777" w:rsidR="00984539" w:rsidRPr="007A69ED" w:rsidRDefault="00984539">
      <w:pPr>
        <w:spacing w:before="6" w:line="180" w:lineRule="exact"/>
        <w:rPr>
          <w:rFonts w:asciiTheme="minorHAnsi" w:hAnsiTheme="minorHAnsi" w:cstheme="minorHAnsi"/>
          <w:sz w:val="19"/>
          <w:szCs w:val="19"/>
        </w:rPr>
      </w:pPr>
    </w:p>
    <w:p w14:paraId="6AE97598" w14:textId="77777777" w:rsidR="00984539" w:rsidRPr="007A69ED" w:rsidRDefault="00F6052D">
      <w:pPr>
        <w:ind w:left="120"/>
        <w:rPr>
          <w:rFonts w:asciiTheme="minorHAnsi" w:hAnsiTheme="minorHAnsi" w:cstheme="minorHAnsi"/>
          <w:sz w:val="36"/>
          <w:szCs w:val="36"/>
        </w:rPr>
      </w:pPr>
      <w:r w:rsidRPr="007A69ED">
        <w:rPr>
          <w:rFonts w:asciiTheme="minorHAnsi" w:hAnsiTheme="minorHAnsi" w:cstheme="minorHAnsi"/>
          <w:w w:val="99"/>
          <w:sz w:val="36"/>
          <w:szCs w:val="36"/>
        </w:rPr>
        <w:t>Cleaning</w:t>
      </w:r>
      <w:r w:rsidRPr="007A69ED">
        <w:rPr>
          <w:rFonts w:asciiTheme="minorHAnsi" w:hAnsiTheme="minorHAnsi" w:cstheme="minorHAnsi"/>
          <w:sz w:val="36"/>
          <w:szCs w:val="36"/>
        </w:rPr>
        <w:t xml:space="preserve"> </w:t>
      </w:r>
      <w:r w:rsidRPr="007A69ED">
        <w:rPr>
          <w:rFonts w:asciiTheme="minorHAnsi" w:hAnsiTheme="minorHAnsi" w:cstheme="minorHAnsi"/>
          <w:w w:val="99"/>
          <w:sz w:val="36"/>
          <w:szCs w:val="36"/>
        </w:rPr>
        <w:t>Strings</w:t>
      </w:r>
    </w:p>
    <w:p w14:paraId="19513A7D" w14:textId="77777777" w:rsidR="00984539" w:rsidRPr="007A69ED" w:rsidRDefault="00984539">
      <w:pPr>
        <w:spacing w:before="4" w:line="260" w:lineRule="exact"/>
        <w:rPr>
          <w:rFonts w:asciiTheme="minorHAnsi" w:hAnsiTheme="minorHAnsi" w:cstheme="minorHAnsi"/>
          <w:sz w:val="26"/>
          <w:szCs w:val="26"/>
        </w:rPr>
      </w:pPr>
    </w:p>
    <w:p w14:paraId="5C3D8109" w14:textId="77777777" w:rsidR="00984539" w:rsidRPr="007A69ED" w:rsidRDefault="00F6052D">
      <w:pPr>
        <w:ind w:left="120"/>
        <w:rPr>
          <w:rFonts w:asciiTheme="minorHAnsi" w:hAnsiTheme="minorHAnsi" w:cstheme="minorHAnsi"/>
          <w:sz w:val="30"/>
          <w:szCs w:val="30"/>
        </w:rPr>
      </w:pPr>
      <w:r w:rsidRPr="007A69ED">
        <w:rPr>
          <w:rFonts w:asciiTheme="minorHAnsi" w:hAnsiTheme="minorHAnsi" w:cstheme="minorHAnsi"/>
          <w:w w:val="99"/>
          <w:sz w:val="30"/>
          <w:szCs w:val="30"/>
        </w:rPr>
        <w:t>Removing</w:t>
      </w:r>
      <w:r w:rsidRPr="007A69ED">
        <w:rPr>
          <w:rFonts w:asciiTheme="minorHAnsi" w:hAnsiTheme="minorHAnsi" w:cstheme="minorHAnsi"/>
          <w:sz w:val="30"/>
          <w:szCs w:val="30"/>
        </w:rPr>
        <w:t xml:space="preserve"> </w:t>
      </w:r>
      <w:r w:rsidRPr="007A69ED">
        <w:rPr>
          <w:rFonts w:asciiTheme="minorHAnsi" w:hAnsiTheme="minorHAnsi" w:cstheme="minorHAnsi"/>
          <w:w w:val="99"/>
          <w:sz w:val="30"/>
          <w:szCs w:val="30"/>
        </w:rPr>
        <w:t>Whitespace</w:t>
      </w:r>
    </w:p>
    <w:p w14:paraId="3E8C15E1" w14:textId="77777777" w:rsidR="00984539" w:rsidRPr="007A69ED" w:rsidRDefault="00F6052D">
      <w:pPr>
        <w:spacing w:before="54"/>
        <w:ind w:left="12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You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can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remove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leading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trailing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whitespace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with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trim(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)</w:t>
      </w:r>
      <w:proofErr w:type="gramEnd"/>
      <w:r w:rsidRPr="007A69ED">
        <w:rPr>
          <w:rFonts w:asciiTheme="minorHAnsi" w:hAnsiTheme="minorHAnsi" w:cstheme="minorHAnsi"/>
          <w:w w:val="99"/>
          <w:sz w:val="24"/>
          <w:szCs w:val="24"/>
        </w:rPr>
        <w:t>,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ltrim(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),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and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rtrim(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)</w:t>
      </w:r>
    </w:p>
    <w:p w14:paraId="1F3029E3" w14:textId="77777777" w:rsidR="00984539" w:rsidRDefault="00F6052D">
      <w:pPr>
        <w:spacing w:before="43"/>
        <w:ind w:left="120"/>
        <w:rPr>
          <w:rFonts w:asciiTheme="minorHAnsi" w:hAnsiTheme="minorHAnsi" w:cstheme="minorHAnsi"/>
          <w:w w:val="99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functions:</w:t>
      </w:r>
    </w:p>
    <w:p w14:paraId="15C3B871" w14:textId="77777777" w:rsidR="002F643B" w:rsidRPr="002F643B" w:rsidRDefault="002F643B">
      <w:pPr>
        <w:spacing w:before="43"/>
        <w:ind w:left="120"/>
        <w:rPr>
          <w:rFonts w:asciiTheme="minorHAnsi" w:hAnsiTheme="minorHAnsi" w:cstheme="minorHAnsi"/>
          <w:b/>
          <w:bCs/>
          <w:sz w:val="24"/>
          <w:szCs w:val="24"/>
        </w:rPr>
      </w:pPr>
      <w:r w:rsidRPr="002F643B">
        <w:rPr>
          <w:rFonts w:asciiTheme="minorHAnsi" w:hAnsiTheme="minorHAnsi" w:cstheme="minorHAnsi"/>
          <w:b/>
          <w:bCs/>
          <w:w w:val="99"/>
          <w:sz w:val="24"/>
          <w:szCs w:val="24"/>
        </w:rPr>
        <w:t>Syntax:</w:t>
      </w:r>
    </w:p>
    <w:p w14:paraId="10878BC3" w14:textId="77777777" w:rsidR="00984539" w:rsidRPr="007A69ED" w:rsidRDefault="00F6052D" w:rsidP="002F643B">
      <w:pPr>
        <w:spacing w:before="41"/>
        <w:ind w:left="72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$trimmed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=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trim(</w:t>
      </w:r>
      <w:proofErr w:type="gramEnd"/>
      <w:r w:rsidRPr="007A69ED">
        <w:rPr>
          <w:rFonts w:asciiTheme="minorHAnsi" w:hAnsiTheme="minorHAnsi" w:cstheme="minorHAnsi"/>
          <w:w w:val="99"/>
          <w:sz w:val="24"/>
          <w:szCs w:val="24"/>
        </w:rPr>
        <w:t>string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[,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charlist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]);</w:t>
      </w:r>
    </w:p>
    <w:p w14:paraId="3B0980F8" w14:textId="77777777" w:rsidR="00984539" w:rsidRPr="007A69ED" w:rsidRDefault="00F6052D" w:rsidP="002F643B">
      <w:pPr>
        <w:spacing w:before="41"/>
        <w:ind w:left="72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$trimmed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=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ltrim(</w:t>
      </w:r>
      <w:proofErr w:type="gramEnd"/>
      <w:r w:rsidRPr="007A69ED">
        <w:rPr>
          <w:rFonts w:asciiTheme="minorHAnsi" w:hAnsiTheme="minorHAnsi" w:cstheme="minorHAnsi"/>
          <w:w w:val="99"/>
          <w:sz w:val="24"/>
          <w:szCs w:val="24"/>
        </w:rPr>
        <w:t>string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[,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charlist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]);</w:t>
      </w:r>
    </w:p>
    <w:p w14:paraId="76A58EB8" w14:textId="77777777" w:rsidR="00984539" w:rsidRPr="007A69ED" w:rsidRDefault="00F6052D" w:rsidP="002F643B">
      <w:pPr>
        <w:spacing w:before="41"/>
        <w:ind w:left="72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$trimmed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=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rtrim(</w:t>
      </w:r>
      <w:proofErr w:type="gramEnd"/>
      <w:r w:rsidRPr="007A69ED">
        <w:rPr>
          <w:rFonts w:asciiTheme="minorHAnsi" w:hAnsiTheme="minorHAnsi" w:cstheme="minorHAnsi"/>
          <w:w w:val="99"/>
          <w:sz w:val="24"/>
          <w:szCs w:val="24"/>
        </w:rPr>
        <w:t>string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[,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charlist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]);</w:t>
      </w:r>
    </w:p>
    <w:p w14:paraId="486126DF" w14:textId="77777777" w:rsidR="00A63F3B" w:rsidRPr="00A63F3B" w:rsidRDefault="00F6052D" w:rsidP="00A63F3B">
      <w:pPr>
        <w:pStyle w:val="ListParagraph"/>
        <w:numPr>
          <w:ilvl w:val="0"/>
          <w:numId w:val="4"/>
        </w:numPr>
        <w:spacing w:before="43" w:line="275" w:lineRule="auto"/>
        <w:ind w:right="165"/>
        <w:jc w:val="both"/>
        <w:rPr>
          <w:rFonts w:asciiTheme="minorHAnsi" w:hAnsiTheme="minorHAnsi" w:cstheme="minorHAnsi"/>
          <w:w w:val="99"/>
          <w:sz w:val="24"/>
          <w:szCs w:val="24"/>
        </w:rPr>
      </w:pPr>
      <w:proofErr w:type="gramStart"/>
      <w:r w:rsidRPr="00A63F3B">
        <w:rPr>
          <w:rFonts w:asciiTheme="minorHAnsi" w:hAnsiTheme="minorHAnsi" w:cstheme="minorHAnsi"/>
          <w:b/>
          <w:bCs/>
          <w:w w:val="99"/>
          <w:sz w:val="24"/>
          <w:szCs w:val="24"/>
        </w:rPr>
        <w:t>trim(</w:t>
      </w:r>
      <w:r w:rsidRPr="00A63F3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b/>
          <w:bCs/>
          <w:w w:val="99"/>
          <w:sz w:val="24"/>
          <w:szCs w:val="24"/>
        </w:rPr>
        <w:t>)</w:t>
      </w:r>
      <w:proofErr w:type="gramEnd"/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returns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a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copy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of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string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with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whitespace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removed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from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beginning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and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 xml:space="preserve">end. </w:t>
      </w:r>
    </w:p>
    <w:p w14:paraId="521D26EE" w14:textId="704026ED" w:rsidR="004A7B60" w:rsidRPr="00A63F3B" w:rsidRDefault="00124F8D" w:rsidP="00A63F3B">
      <w:pPr>
        <w:pStyle w:val="ListParagraph"/>
        <w:numPr>
          <w:ilvl w:val="0"/>
          <w:numId w:val="4"/>
        </w:numPr>
        <w:spacing w:before="43" w:line="275" w:lineRule="auto"/>
        <w:ind w:right="165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b/>
          <w:bCs/>
          <w:w w:val="99"/>
          <w:sz w:val="24"/>
          <w:szCs w:val="24"/>
        </w:rPr>
        <w:t>l</w:t>
      </w:r>
      <w:r w:rsidR="00F6052D" w:rsidRPr="00A63F3B">
        <w:rPr>
          <w:rFonts w:asciiTheme="minorHAnsi" w:hAnsiTheme="minorHAnsi" w:cstheme="minorHAnsi"/>
          <w:b/>
          <w:bCs/>
          <w:w w:val="99"/>
          <w:sz w:val="24"/>
          <w:szCs w:val="24"/>
        </w:rPr>
        <w:t>trim(</w:t>
      </w:r>
      <w:r w:rsidR="00F6052D" w:rsidRPr="00A63F3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F6052D" w:rsidRPr="00A63F3B">
        <w:rPr>
          <w:rFonts w:asciiTheme="minorHAnsi" w:hAnsiTheme="minorHAnsi" w:cstheme="minorHAnsi"/>
          <w:b/>
          <w:bCs/>
          <w:w w:val="99"/>
          <w:sz w:val="24"/>
          <w:szCs w:val="24"/>
        </w:rPr>
        <w:t>)</w:t>
      </w:r>
      <w:proofErr w:type="gramEnd"/>
      <w:r w:rsidR="00F6052D"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="00F6052D" w:rsidRPr="00A63F3B">
        <w:rPr>
          <w:rFonts w:asciiTheme="minorHAnsi" w:hAnsiTheme="minorHAnsi" w:cstheme="minorHAnsi"/>
          <w:w w:val="99"/>
          <w:sz w:val="24"/>
          <w:szCs w:val="24"/>
        </w:rPr>
        <w:t>(the</w:t>
      </w:r>
      <w:r w:rsidR="00F6052D"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="00F6052D" w:rsidRPr="00A63F3B">
        <w:rPr>
          <w:rFonts w:asciiTheme="minorHAnsi" w:hAnsiTheme="minorHAnsi" w:cstheme="minorHAnsi"/>
          <w:w w:val="99"/>
          <w:sz w:val="24"/>
          <w:szCs w:val="24"/>
        </w:rPr>
        <w:t>l</w:t>
      </w:r>
      <w:r w:rsidR="00F6052D"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="00F6052D" w:rsidRPr="00A63F3B">
        <w:rPr>
          <w:rFonts w:asciiTheme="minorHAnsi" w:hAnsiTheme="minorHAnsi" w:cstheme="minorHAnsi"/>
          <w:w w:val="99"/>
          <w:sz w:val="24"/>
          <w:szCs w:val="24"/>
        </w:rPr>
        <w:t>is</w:t>
      </w:r>
      <w:r w:rsidR="00F6052D"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="00F6052D" w:rsidRPr="00A63F3B">
        <w:rPr>
          <w:rFonts w:asciiTheme="minorHAnsi" w:hAnsiTheme="minorHAnsi" w:cstheme="minorHAnsi"/>
          <w:w w:val="99"/>
          <w:sz w:val="24"/>
          <w:szCs w:val="24"/>
        </w:rPr>
        <w:t>for</w:t>
      </w:r>
      <w:r w:rsidR="00F6052D"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="00F6052D" w:rsidRPr="00A63F3B">
        <w:rPr>
          <w:rFonts w:asciiTheme="minorHAnsi" w:hAnsiTheme="minorHAnsi" w:cstheme="minorHAnsi"/>
          <w:w w:val="99"/>
          <w:sz w:val="24"/>
          <w:szCs w:val="24"/>
        </w:rPr>
        <w:t>left)</w:t>
      </w:r>
      <w:r w:rsidR="00F6052D"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="00F6052D" w:rsidRPr="00A63F3B">
        <w:rPr>
          <w:rFonts w:asciiTheme="minorHAnsi" w:hAnsiTheme="minorHAnsi" w:cstheme="minorHAnsi"/>
          <w:w w:val="99"/>
          <w:sz w:val="24"/>
          <w:szCs w:val="24"/>
        </w:rPr>
        <w:t>does</w:t>
      </w:r>
      <w:r w:rsidR="00F6052D"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="00F6052D" w:rsidRPr="00A63F3B">
        <w:rPr>
          <w:rFonts w:asciiTheme="minorHAnsi" w:hAnsiTheme="minorHAnsi" w:cstheme="minorHAnsi"/>
          <w:w w:val="99"/>
          <w:sz w:val="24"/>
          <w:szCs w:val="24"/>
        </w:rPr>
        <w:t>the</w:t>
      </w:r>
      <w:r w:rsidR="00F6052D"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="00F6052D" w:rsidRPr="00A63F3B">
        <w:rPr>
          <w:rFonts w:asciiTheme="minorHAnsi" w:hAnsiTheme="minorHAnsi" w:cstheme="minorHAnsi"/>
          <w:w w:val="99"/>
          <w:sz w:val="24"/>
          <w:szCs w:val="24"/>
        </w:rPr>
        <w:t>same,</w:t>
      </w:r>
      <w:r w:rsidR="00F6052D"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="00F6052D" w:rsidRPr="00A63F3B">
        <w:rPr>
          <w:rFonts w:asciiTheme="minorHAnsi" w:hAnsiTheme="minorHAnsi" w:cstheme="minorHAnsi"/>
          <w:w w:val="99"/>
          <w:sz w:val="24"/>
          <w:szCs w:val="24"/>
        </w:rPr>
        <w:t>but</w:t>
      </w:r>
      <w:r w:rsidR="00F6052D"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="00F6052D" w:rsidRPr="00A63F3B">
        <w:rPr>
          <w:rFonts w:asciiTheme="minorHAnsi" w:hAnsiTheme="minorHAnsi" w:cstheme="minorHAnsi"/>
          <w:w w:val="99"/>
          <w:sz w:val="24"/>
          <w:szCs w:val="24"/>
        </w:rPr>
        <w:t>removes</w:t>
      </w:r>
      <w:r w:rsidR="00F6052D"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="00F6052D" w:rsidRPr="00A63F3B">
        <w:rPr>
          <w:rFonts w:asciiTheme="minorHAnsi" w:hAnsiTheme="minorHAnsi" w:cstheme="minorHAnsi"/>
          <w:w w:val="99"/>
          <w:sz w:val="24"/>
          <w:szCs w:val="24"/>
        </w:rPr>
        <w:t>whitespace</w:t>
      </w:r>
      <w:r w:rsidR="00F6052D"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="00F6052D" w:rsidRPr="00A63F3B">
        <w:rPr>
          <w:rFonts w:asciiTheme="minorHAnsi" w:hAnsiTheme="minorHAnsi" w:cstheme="minorHAnsi"/>
          <w:w w:val="99"/>
          <w:sz w:val="24"/>
          <w:szCs w:val="24"/>
        </w:rPr>
        <w:t>only</w:t>
      </w:r>
      <w:r w:rsidR="00F6052D"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="00F6052D" w:rsidRPr="00A63F3B">
        <w:rPr>
          <w:rFonts w:asciiTheme="minorHAnsi" w:hAnsiTheme="minorHAnsi" w:cstheme="minorHAnsi"/>
          <w:w w:val="99"/>
          <w:sz w:val="24"/>
          <w:szCs w:val="24"/>
        </w:rPr>
        <w:t>from</w:t>
      </w:r>
      <w:r w:rsidR="00F6052D"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="00F6052D" w:rsidRPr="00A63F3B">
        <w:rPr>
          <w:rFonts w:asciiTheme="minorHAnsi" w:hAnsiTheme="minorHAnsi" w:cstheme="minorHAnsi"/>
          <w:w w:val="99"/>
          <w:sz w:val="24"/>
          <w:szCs w:val="24"/>
        </w:rPr>
        <w:t>the</w:t>
      </w:r>
      <w:r w:rsidR="00F6052D"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="00F6052D" w:rsidRPr="00A63F3B">
        <w:rPr>
          <w:rFonts w:asciiTheme="minorHAnsi" w:hAnsiTheme="minorHAnsi" w:cstheme="minorHAnsi"/>
          <w:w w:val="99"/>
          <w:sz w:val="24"/>
          <w:szCs w:val="24"/>
        </w:rPr>
        <w:t>start</w:t>
      </w:r>
      <w:r w:rsidR="00F6052D"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="00F6052D" w:rsidRPr="00A63F3B">
        <w:rPr>
          <w:rFonts w:asciiTheme="minorHAnsi" w:hAnsiTheme="minorHAnsi" w:cstheme="minorHAnsi"/>
          <w:w w:val="99"/>
          <w:sz w:val="24"/>
          <w:szCs w:val="24"/>
        </w:rPr>
        <w:t>of</w:t>
      </w:r>
      <w:r w:rsidR="00F6052D"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="00F6052D" w:rsidRPr="00A63F3B">
        <w:rPr>
          <w:rFonts w:asciiTheme="minorHAnsi" w:hAnsiTheme="minorHAnsi" w:cstheme="minorHAnsi"/>
          <w:w w:val="99"/>
          <w:sz w:val="24"/>
          <w:szCs w:val="24"/>
        </w:rPr>
        <w:t>the string.</w:t>
      </w:r>
      <w:r w:rsidR="00F6052D" w:rsidRPr="00A63F3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36B6435" w14:textId="77777777" w:rsidR="00984539" w:rsidRPr="00A63F3B" w:rsidRDefault="00F6052D" w:rsidP="00A63F3B">
      <w:pPr>
        <w:pStyle w:val="ListParagraph"/>
        <w:numPr>
          <w:ilvl w:val="0"/>
          <w:numId w:val="4"/>
        </w:numPr>
        <w:spacing w:before="43" w:line="275" w:lineRule="auto"/>
        <w:ind w:right="165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A63F3B">
        <w:rPr>
          <w:rFonts w:asciiTheme="minorHAnsi" w:hAnsiTheme="minorHAnsi" w:cstheme="minorHAnsi"/>
          <w:b/>
          <w:bCs/>
          <w:w w:val="99"/>
          <w:sz w:val="24"/>
          <w:szCs w:val="24"/>
        </w:rPr>
        <w:t>rtrim(</w:t>
      </w:r>
      <w:r w:rsidRPr="00A63F3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b/>
          <w:bCs/>
          <w:w w:val="99"/>
          <w:sz w:val="24"/>
          <w:szCs w:val="24"/>
        </w:rPr>
        <w:t>)</w:t>
      </w:r>
      <w:proofErr w:type="gramEnd"/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(the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r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for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right)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removes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whitespace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only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from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end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of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string.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The optional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charlist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argument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a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string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that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specifies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all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characters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to</w:t>
      </w:r>
      <w:r w:rsidRPr="00A63F3B">
        <w:rPr>
          <w:rFonts w:asciiTheme="minorHAnsi" w:hAnsiTheme="minorHAnsi" w:cstheme="minorHAnsi"/>
          <w:sz w:val="24"/>
          <w:szCs w:val="24"/>
        </w:rPr>
        <w:t xml:space="preserve"> </w:t>
      </w:r>
      <w:r w:rsidRPr="00A63F3B">
        <w:rPr>
          <w:rFonts w:asciiTheme="minorHAnsi" w:hAnsiTheme="minorHAnsi" w:cstheme="minorHAnsi"/>
          <w:w w:val="99"/>
          <w:sz w:val="24"/>
          <w:szCs w:val="24"/>
        </w:rPr>
        <w:t>strip.</w:t>
      </w:r>
    </w:p>
    <w:p w14:paraId="09F026BD" w14:textId="77777777" w:rsidR="00984539" w:rsidRPr="007A69ED" w:rsidRDefault="00984539">
      <w:pPr>
        <w:spacing w:before="3" w:line="200" w:lineRule="exact"/>
        <w:rPr>
          <w:rFonts w:asciiTheme="minorHAnsi" w:hAnsiTheme="minorHAnsi" w:cstheme="minorHAnsi"/>
        </w:rPr>
      </w:pPr>
    </w:p>
    <w:p w14:paraId="5D0AE033" w14:textId="77777777" w:rsidR="00984539" w:rsidRPr="009E3B7A" w:rsidRDefault="00F6052D">
      <w:pPr>
        <w:ind w:left="120"/>
        <w:rPr>
          <w:rFonts w:asciiTheme="minorHAnsi" w:hAnsiTheme="minorHAnsi" w:cstheme="minorHAnsi"/>
          <w:b/>
          <w:bCs/>
          <w:sz w:val="24"/>
          <w:szCs w:val="24"/>
        </w:rPr>
      </w:pPr>
      <w:r w:rsidRPr="009E3B7A">
        <w:rPr>
          <w:rFonts w:asciiTheme="minorHAnsi" w:hAnsiTheme="minorHAnsi" w:cstheme="minorHAnsi"/>
          <w:b/>
          <w:bCs/>
          <w:w w:val="99"/>
          <w:sz w:val="24"/>
          <w:szCs w:val="24"/>
        </w:rPr>
        <w:t>For</w:t>
      </w:r>
      <w:r w:rsidRPr="009E3B7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9E3B7A">
        <w:rPr>
          <w:rFonts w:asciiTheme="minorHAnsi" w:hAnsiTheme="minorHAnsi" w:cstheme="minorHAnsi"/>
          <w:b/>
          <w:bCs/>
          <w:w w:val="99"/>
          <w:sz w:val="24"/>
          <w:szCs w:val="24"/>
        </w:rPr>
        <w:t>example:</w:t>
      </w:r>
    </w:p>
    <w:p w14:paraId="0547DF92" w14:textId="77777777" w:rsidR="003C5A8D" w:rsidRDefault="00F6052D" w:rsidP="00CF5070">
      <w:pPr>
        <w:spacing w:before="41"/>
        <w:ind w:left="720"/>
        <w:rPr>
          <w:rFonts w:asciiTheme="minorHAnsi" w:hAnsiTheme="minorHAnsi" w:cstheme="minorHAnsi"/>
          <w:w w:val="99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$title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=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"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="001A2F6A">
        <w:rPr>
          <w:rFonts w:asciiTheme="minorHAnsi" w:hAnsiTheme="minorHAnsi" w:cstheme="minorHAnsi"/>
          <w:sz w:val="24"/>
          <w:szCs w:val="24"/>
        </w:rPr>
        <w:t xml:space="preserve"> 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Programming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PHP</w:t>
      </w:r>
      <w:r w:rsidR="001A2F6A">
        <w:rPr>
          <w:rFonts w:asciiTheme="minorHAnsi" w:hAnsiTheme="minorHAnsi" w:cstheme="minorHAnsi"/>
          <w:w w:val="99"/>
          <w:sz w:val="24"/>
          <w:szCs w:val="24"/>
        </w:rPr>
        <w:t xml:space="preserve">     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\n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";</w:t>
      </w:r>
      <w:proofErr w:type="gramEnd"/>
    </w:p>
    <w:p w14:paraId="31588BC1" w14:textId="77777777" w:rsidR="00984539" w:rsidRPr="007A69ED" w:rsidRDefault="00F6052D" w:rsidP="00CF5070">
      <w:pPr>
        <w:spacing w:before="41"/>
        <w:ind w:left="72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$str_1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=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ltrim($title);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//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$str_1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"Programming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PHP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="00B1550F">
        <w:rPr>
          <w:rFonts w:asciiTheme="minorHAnsi" w:hAnsiTheme="minorHAnsi" w:cstheme="minorHAnsi"/>
          <w:sz w:val="24"/>
          <w:szCs w:val="24"/>
        </w:rPr>
        <w:t xml:space="preserve"> 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\n"</w:t>
      </w:r>
    </w:p>
    <w:p w14:paraId="2CF628EE" w14:textId="77777777" w:rsidR="00984539" w:rsidRPr="007A69ED" w:rsidRDefault="00F6052D" w:rsidP="00CF5070">
      <w:pPr>
        <w:spacing w:before="41"/>
        <w:ind w:left="72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$str_2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=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rtrim($title);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//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$str_2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"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="00B1550F">
        <w:rPr>
          <w:rFonts w:asciiTheme="minorHAnsi" w:hAnsiTheme="minorHAnsi" w:cstheme="minorHAnsi"/>
          <w:sz w:val="24"/>
          <w:szCs w:val="24"/>
        </w:rPr>
        <w:t xml:space="preserve"> 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Programming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PHP"</w:t>
      </w:r>
    </w:p>
    <w:p w14:paraId="7A8D06AD" w14:textId="77777777" w:rsidR="00984539" w:rsidRPr="007A69ED" w:rsidRDefault="00F6052D" w:rsidP="00CF5070">
      <w:pPr>
        <w:spacing w:before="41"/>
        <w:ind w:left="72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$str_3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=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trim($title);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//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$str_3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"Programming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PHP"</w:t>
      </w:r>
    </w:p>
    <w:p w14:paraId="0F462159" w14:textId="77777777" w:rsidR="00984539" w:rsidRPr="007A69ED" w:rsidRDefault="00984539">
      <w:pPr>
        <w:spacing w:before="19" w:line="220" w:lineRule="exact"/>
        <w:rPr>
          <w:rFonts w:asciiTheme="minorHAnsi" w:hAnsiTheme="minorHAnsi" w:cstheme="minorHAnsi"/>
          <w:sz w:val="22"/>
          <w:szCs w:val="22"/>
        </w:rPr>
      </w:pPr>
    </w:p>
    <w:p w14:paraId="107A089C" w14:textId="77777777" w:rsidR="00984539" w:rsidRPr="007A69ED" w:rsidRDefault="00F6052D">
      <w:pPr>
        <w:ind w:left="120"/>
        <w:rPr>
          <w:rFonts w:asciiTheme="minorHAnsi" w:hAnsiTheme="minorHAnsi" w:cstheme="minorHAnsi"/>
          <w:sz w:val="30"/>
          <w:szCs w:val="30"/>
        </w:rPr>
      </w:pPr>
      <w:r w:rsidRPr="007A69ED">
        <w:rPr>
          <w:rFonts w:asciiTheme="minorHAnsi" w:hAnsiTheme="minorHAnsi" w:cstheme="minorHAnsi"/>
          <w:w w:val="99"/>
          <w:sz w:val="30"/>
          <w:szCs w:val="30"/>
        </w:rPr>
        <w:t>Changing</w:t>
      </w:r>
      <w:r w:rsidRPr="007A69ED">
        <w:rPr>
          <w:rFonts w:asciiTheme="minorHAnsi" w:hAnsiTheme="minorHAnsi" w:cstheme="minorHAnsi"/>
          <w:sz w:val="30"/>
          <w:szCs w:val="30"/>
        </w:rPr>
        <w:t xml:space="preserve"> </w:t>
      </w:r>
      <w:r w:rsidRPr="007A69ED">
        <w:rPr>
          <w:rFonts w:asciiTheme="minorHAnsi" w:hAnsiTheme="minorHAnsi" w:cstheme="minorHAnsi"/>
          <w:w w:val="99"/>
          <w:sz w:val="30"/>
          <w:szCs w:val="30"/>
        </w:rPr>
        <w:t>Case</w:t>
      </w:r>
    </w:p>
    <w:p w14:paraId="34A901C5" w14:textId="77777777" w:rsidR="00E70F97" w:rsidRDefault="00F6052D" w:rsidP="00E70F97">
      <w:pPr>
        <w:spacing w:before="54"/>
        <w:ind w:left="120" w:right="133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PHP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has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several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functions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for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changing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case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of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strings: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2B5A5C7" w14:textId="77777777" w:rsidR="00966B30" w:rsidRDefault="00F6052D" w:rsidP="00E70F97">
      <w:pPr>
        <w:spacing w:before="54"/>
        <w:ind w:left="120" w:right="133"/>
        <w:rPr>
          <w:rFonts w:asciiTheme="minorHAnsi" w:hAnsiTheme="minorHAnsi" w:cstheme="minorHAnsi"/>
          <w:w w:val="99"/>
          <w:sz w:val="24"/>
          <w:szCs w:val="24"/>
        </w:rPr>
      </w:pPr>
      <w:proofErr w:type="gramStart"/>
      <w:r w:rsidRPr="00966B30">
        <w:rPr>
          <w:rFonts w:asciiTheme="minorHAnsi" w:hAnsiTheme="minorHAnsi" w:cstheme="minorHAnsi"/>
          <w:b/>
          <w:bCs/>
          <w:w w:val="99"/>
          <w:sz w:val="24"/>
          <w:szCs w:val="24"/>
        </w:rPr>
        <w:t>strtolower(</w:t>
      </w:r>
      <w:r w:rsidRPr="00966B3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966B30">
        <w:rPr>
          <w:rFonts w:asciiTheme="minorHAnsi" w:hAnsiTheme="minorHAnsi" w:cstheme="minorHAnsi"/>
          <w:b/>
          <w:bCs/>
          <w:w w:val="99"/>
          <w:sz w:val="24"/>
          <w:szCs w:val="24"/>
        </w:rPr>
        <w:t>)</w:t>
      </w:r>
      <w:proofErr w:type="gramEnd"/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and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966B30">
        <w:rPr>
          <w:rFonts w:asciiTheme="minorHAnsi" w:hAnsiTheme="minorHAnsi" w:cstheme="minorHAnsi"/>
          <w:b/>
          <w:bCs/>
          <w:w w:val="99"/>
          <w:sz w:val="24"/>
          <w:szCs w:val="24"/>
        </w:rPr>
        <w:t>strtoupper(</w:t>
      </w:r>
      <w:r w:rsidRPr="00966B3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966B30">
        <w:rPr>
          <w:rFonts w:asciiTheme="minorHAnsi" w:hAnsiTheme="minorHAnsi" w:cstheme="minorHAnsi"/>
          <w:b/>
          <w:bCs/>
          <w:w w:val="99"/>
          <w:sz w:val="24"/>
          <w:szCs w:val="24"/>
        </w:rPr>
        <w:t>)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 xml:space="preserve"> operate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entire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strings,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966B30">
        <w:rPr>
          <w:rFonts w:asciiTheme="minorHAnsi" w:hAnsiTheme="minorHAnsi" w:cstheme="minorHAnsi"/>
          <w:b/>
          <w:bCs/>
          <w:w w:val="99"/>
          <w:sz w:val="24"/>
          <w:szCs w:val="24"/>
        </w:rPr>
        <w:t>ucfirst(</w:t>
      </w:r>
      <w:r w:rsidRPr="00966B3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966B30">
        <w:rPr>
          <w:rFonts w:asciiTheme="minorHAnsi" w:hAnsiTheme="minorHAnsi" w:cstheme="minorHAnsi"/>
          <w:b/>
          <w:bCs/>
          <w:w w:val="99"/>
          <w:sz w:val="24"/>
          <w:szCs w:val="24"/>
        </w:rPr>
        <w:t>)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operates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only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first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character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of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string,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 xml:space="preserve">and </w:t>
      </w:r>
      <w:r w:rsidRPr="00966B30">
        <w:rPr>
          <w:rFonts w:asciiTheme="minorHAnsi" w:hAnsiTheme="minorHAnsi" w:cstheme="minorHAnsi"/>
          <w:b/>
          <w:bCs/>
          <w:w w:val="99"/>
          <w:sz w:val="24"/>
          <w:szCs w:val="24"/>
        </w:rPr>
        <w:t>ucwords(</w:t>
      </w:r>
      <w:r w:rsidRPr="00966B3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966B30">
        <w:rPr>
          <w:rFonts w:asciiTheme="minorHAnsi" w:hAnsiTheme="minorHAnsi" w:cstheme="minorHAnsi"/>
          <w:b/>
          <w:bCs/>
          <w:w w:val="99"/>
          <w:sz w:val="24"/>
          <w:szCs w:val="24"/>
        </w:rPr>
        <w:t>)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operates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first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character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of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each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word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string.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Each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function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takes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 string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to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operate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argument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and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returns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copy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of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that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string,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appropriately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 xml:space="preserve">changed. </w:t>
      </w:r>
    </w:p>
    <w:p w14:paraId="1DA59A83" w14:textId="77777777" w:rsidR="00984539" w:rsidRPr="00966B30" w:rsidRDefault="00F6052D" w:rsidP="00E70F97">
      <w:pPr>
        <w:spacing w:before="54"/>
        <w:ind w:left="120" w:right="133"/>
        <w:rPr>
          <w:rFonts w:asciiTheme="minorHAnsi" w:hAnsiTheme="minorHAnsi" w:cstheme="minorHAnsi"/>
          <w:b/>
          <w:bCs/>
          <w:sz w:val="24"/>
          <w:szCs w:val="24"/>
        </w:rPr>
      </w:pPr>
      <w:r w:rsidRPr="00966B30">
        <w:rPr>
          <w:rFonts w:asciiTheme="minorHAnsi" w:hAnsiTheme="minorHAnsi" w:cstheme="minorHAnsi"/>
          <w:b/>
          <w:bCs/>
          <w:w w:val="99"/>
          <w:sz w:val="24"/>
          <w:szCs w:val="24"/>
        </w:rPr>
        <w:lastRenderedPageBreak/>
        <w:t>For</w:t>
      </w:r>
      <w:r w:rsidRPr="00966B3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966B30">
        <w:rPr>
          <w:rFonts w:asciiTheme="minorHAnsi" w:hAnsiTheme="minorHAnsi" w:cstheme="minorHAnsi"/>
          <w:b/>
          <w:bCs/>
          <w:w w:val="99"/>
          <w:sz w:val="24"/>
          <w:szCs w:val="24"/>
        </w:rPr>
        <w:t>example:</w:t>
      </w:r>
    </w:p>
    <w:p w14:paraId="7525578C" w14:textId="77777777" w:rsidR="00984539" w:rsidRPr="007A69ED" w:rsidRDefault="00F6052D" w:rsidP="00896491">
      <w:pPr>
        <w:spacing w:before="3"/>
        <w:ind w:left="720" w:right="3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$string1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=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"FRED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flintstone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";</w:t>
      </w:r>
      <w:proofErr w:type="gramEnd"/>
    </w:p>
    <w:p w14:paraId="349C8C66" w14:textId="77777777" w:rsidR="00896491" w:rsidRDefault="00F6052D" w:rsidP="00896491">
      <w:pPr>
        <w:spacing w:before="41" w:line="276" w:lineRule="auto"/>
        <w:ind w:left="720" w:right="30"/>
        <w:rPr>
          <w:rFonts w:asciiTheme="minorHAnsi" w:hAnsiTheme="minorHAnsi" w:cstheme="minorHAnsi"/>
          <w:w w:val="99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$string2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=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"barney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rubble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";</w:t>
      </w:r>
      <w:proofErr w:type="gramEnd"/>
      <w:r w:rsidRPr="007A69ED">
        <w:rPr>
          <w:rFonts w:asciiTheme="minorHAnsi" w:hAnsiTheme="minorHAnsi" w:cstheme="minorHAnsi"/>
          <w:w w:val="99"/>
          <w:sz w:val="24"/>
          <w:szCs w:val="24"/>
        </w:rPr>
        <w:t xml:space="preserve"> </w:t>
      </w:r>
    </w:p>
    <w:p w14:paraId="74C2E650" w14:textId="77777777" w:rsidR="00896491" w:rsidRDefault="00F6052D" w:rsidP="00896491">
      <w:pPr>
        <w:spacing w:before="41" w:line="276" w:lineRule="auto"/>
        <w:ind w:left="720" w:right="30"/>
        <w:rPr>
          <w:rFonts w:asciiTheme="minorHAnsi" w:hAnsiTheme="minorHAnsi" w:cstheme="minorHAnsi"/>
          <w:w w:val="99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print(strtolower($string1)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);</w:t>
      </w:r>
      <w:proofErr w:type="gramEnd"/>
      <w:r w:rsidRPr="007A69ED">
        <w:rPr>
          <w:rFonts w:asciiTheme="minorHAnsi" w:hAnsiTheme="minorHAnsi" w:cstheme="minorHAnsi"/>
          <w:w w:val="99"/>
          <w:sz w:val="24"/>
          <w:szCs w:val="24"/>
        </w:rPr>
        <w:t xml:space="preserve"> </w:t>
      </w:r>
    </w:p>
    <w:p w14:paraId="740A9347" w14:textId="77777777" w:rsidR="00896491" w:rsidRDefault="00F6052D" w:rsidP="00896491">
      <w:pPr>
        <w:spacing w:before="41" w:line="276" w:lineRule="auto"/>
        <w:ind w:left="720" w:right="30"/>
        <w:rPr>
          <w:rFonts w:asciiTheme="minorHAnsi" w:hAnsiTheme="minorHAnsi" w:cstheme="minorHAnsi"/>
          <w:w w:val="99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print(strtoupper($string1)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);</w:t>
      </w:r>
      <w:proofErr w:type="gramEnd"/>
    </w:p>
    <w:p w14:paraId="54C113B0" w14:textId="77777777" w:rsidR="00896491" w:rsidRDefault="00F6052D" w:rsidP="00896491">
      <w:pPr>
        <w:spacing w:before="41" w:line="276" w:lineRule="auto"/>
        <w:ind w:left="720" w:right="30"/>
        <w:rPr>
          <w:rFonts w:asciiTheme="minorHAnsi" w:hAnsiTheme="minorHAnsi" w:cstheme="minorHAnsi"/>
          <w:w w:val="99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print(ucfirst($string2)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);</w:t>
      </w:r>
      <w:proofErr w:type="gramEnd"/>
      <w:r w:rsidRPr="007A69ED">
        <w:rPr>
          <w:rFonts w:asciiTheme="minorHAnsi" w:hAnsiTheme="minorHAnsi" w:cstheme="minorHAnsi"/>
          <w:w w:val="99"/>
          <w:sz w:val="24"/>
          <w:szCs w:val="24"/>
        </w:rPr>
        <w:t xml:space="preserve"> </w:t>
      </w:r>
    </w:p>
    <w:p w14:paraId="0E1D1B63" w14:textId="77777777" w:rsidR="00896491" w:rsidRDefault="00F6052D" w:rsidP="00896491">
      <w:pPr>
        <w:spacing w:before="41" w:line="276" w:lineRule="auto"/>
        <w:ind w:left="720" w:right="30"/>
        <w:rPr>
          <w:rFonts w:asciiTheme="minorHAnsi" w:hAnsiTheme="minorHAnsi" w:cstheme="minorHAnsi"/>
          <w:w w:val="99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print(ucwords($string2)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);</w:t>
      </w:r>
      <w:proofErr w:type="gramEnd"/>
      <w:r w:rsidRPr="007A69ED">
        <w:rPr>
          <w:rFonts w:asciiTheme="minorHAnsi" w:hAnsiTheme="minorHAnsi" w:cstheme="minorHAnsi"/>
          <w:w w:val="99"/>
          <w:sz w:val="24"/>
          <w:szCs w:val="24"/>
        </w:rPr>
        <w:t xml:space="preserve"> </w:t>
      </w:r>
    </w:p>
    <w:p w14:paraId="0DB04D48" w14:textId="77777777" w:rsidR="00896491" w:rsidRPr="00896491" w:rsidRDefault="00896491" w:rsidP="00896491">
      <w:pPr>
        <w:spacing w:before="41" w:line="276" w:lineRule="auto"/>
        <w:ind w:right="30"/>
        <w:rPr>
          <w:rFonts w:asciiTheme="minorHAnsi" w:hAnsiTheme="minorHAnsi" w:cstheme="minorHAnsi"/>
          <w:b/>
          <w:bCs/>
          <w:w w:val="99"/>
          <w:sz w:val="24"/>
          <w:szCs w:val="24"/>
        </w:rPr>
      </w:pPr>
      <w:r w:rsidRPr="00896491">
        <w:rPr>
          <w:rFonts w:asciiTheme="minorHAnsi" w:hAnsiTheme="minorHAnsi" w:cstheme="minorHAnsi"/>
          <w:b/>
          <w:bCs/>
          <w:w w:val="99"/>
          <w:sz w:val="24"/>
          <w:szCs w:val="24"/>
        </w:rPr>
        <w:t>Output:</w:t>
      </w:r>
    </w:p>
    <w:p w14:paraId="3F916BFE" w14:textId="77777777" w:rsidR="00984539" w:rsidRPr="007A69ED" w:rsidRDefault="00F6052D" w:rsidP="00896491">
      <w:pPr>
        <w:spacing w:before="41" w:line="276" w:lineRule="auto"/>
        <w:ind w:left="720" w:right="3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fred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flintstone</w:t>
      </w:r>
    </w:p>
    <w:p w14:paraId="48E8C8E3" w14:textId="77777777" w:rsidR="001A4D85" w:rsidRDefault="00F6052D" w:rsidP="001A4D85">
      <w:pPr>
        <w:spacing w:before="1" w:line="275" w:lineRule="auto"/>
        <w:ind w:left="720" w:right="30"/>
        <w:rPr>
          <w:rFonts w:asciiTheme="minorHAnsi" w:hAnsiTheme="minorHAnsi" w:cstheme="minorHAnsi"/>
          <w:w w:val="99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FRED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 xml:space="preserve">FLINTSTONE </w:t>
      </w:r>
    </w:p>
    <w:p w14:paraId="256F8F99" w14:textId="77777777" w:rsidR="00984539" w:rsidRPr="007A69ED" w:rsidRDefault="00F6052D" w:rsidP="001A4D85">
      <w:pPr>
        <w:spacing w:before="1" w:line="275" w:lineRule="auto"/>
        <w:ind w:left="720" w:right="3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Barney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rubble</w:t>
      </w:r>
    </w:p>
    <w:p w14:paraId="43E49FF9" w14:textId="77777777" w:rsidR="00984539" w:rsidRPr="007A69ED" w:rsidRDefault="00F6052D" w:rsidP="00896491">
      <w:pPr>
        <w:spacing w:before="4"/>
        <w:ind w:left="72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Barney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Rubble</w:t>
      </w:r>
    </w:p>
    <w:p w14:paraId="34D9E08F" w14:textId="77777777" w:rsidR="00984539" w:rsidRPr="007A69ED" w:rsidRDefault="00984539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2588A445" w14:textId="77777777" w:rsidR="00984539" w:rsidRPr="00D97614" w:rsidRDefault="00D97614">
      <w:pPr>
        <w:ind w:left="120"/>
        <w:rPr>
          <w:rFonts w:asciiTheme="minorHAnsi" w:hAnsiTheme="minorHAnsi" w:cstheme="minorHAnsi"/>
          <w:b/>
          <w:bCs/>
          <w:sz w:val="24"/>
          <w:szCs w:val="24"/>
        </w:rPr>
      </w:pPr>
      <w:r w:rsidRPr="00D97614">
        <w:rPr>
          <w:rFonts w:asciiTheme="minorHAnsi" w:hAnsiTheme="minorHAnsi" w:cstheme="minorHAnsi"/>
          <w:b/>
          <w:bCs/>
          <w:w w:val="99"/>
          <w:sz w:val="24"/>
          <w:szCs w:val="24"/>
        </w:rPr>
        <w:t xml:space="preserve">Other </w:t>
      </w:r>
      <w:r w:rsidR="00F6052D" w:rsidRPr="00D97614">
        <w:rPr>
          <w:rFonts w:asciiTheme="minorHAnsi" w:hAnsiTheme="minorHAnsi" w:cstheme="minorHAnsi"/>
          <w:b/>
          <w:bCs/>
          <w:w w:val="99"/>
          <w:sz w:val="24"/>
          <w:szCs w:val="24"/>
        </w:rPr>
        <w:t>Functions:</w:t>
      </w:r>
    </w:p>
    <w:p w14:paraId="0612A823" w14:textId="77777777" w:rsidR="00984539" w:rsidRPr="007A69ED" w:rsidRDefault="00984539">
      <w:pPr>
        <w:spacing w:before="2" w:line="240" w:lineRule="exact"/>
        <w:rPr>
          <w:rFonts w:asciiTheme="minorHAnsi" w:hAnsiTheme="minorHAnsi" w:cstheme="minorHAnsi"/>
          <w:sz w:val="24"/>
          <w:szCs w:val="24"/>
        </w:rPr>
      </w:pPr>
    </w:p>
    <w:p w14:paraId="14C8FB9E" w14:textId="77777777" w:rsidR="00984539" w:rsidRPr="007A69ED" w:rsidRDefault="00F6052D">
      <w:pPr>
        <w:ind w:left="48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1.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="005F153F" w:rsidRPr="007A69ED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="005F153F" w:rsidRPr="00BE357D">
        <w:rPr>
          <w:rFonts w:asciiTheme="minorHAnsi" w:hAnsiTheme="minorHAnsi" w:cstheme="minorHAnsi"/>
          <w:b/>
          <w:bCs/>
          <w:w w:val="99"/>
          <w:sz w:val="24"/>
          <w:szCs w:val="24"/>
        </w:rPr>
        <w:t>strlen(</w:t>
      </w:r>
      <w:proofErr w:type="gramEnd"/>
      <w:r w:rsidR="005F153F" w:rsidRPr="00BE357D">
        <w:rPr>
          <w:rFonts w:asciiTheme="minorHAnsi" w:hAnsiTheme="minorHAnsi" w:cstheme="minorHAnsi"/>
          <w:b/>
          <w:bCs/>
          <w:w w:val="99"/>
          <w:sz w:val="24"/>
          <w:szCs w:val="24"/>
        </w:rPr>
        <w:t>)</w:t>
      </w:r>
      <w:r w:rsidR="005F153F"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="005F153F" w:rsidRPr="007A69ED">
        <w:rPr>
          <w:rFonts w:asciiTheme="minorHAnsi" w:hAnsiTheme="minorHAnsi" w:cstheme="minorHAnsi"/>
          <w:w w:val="99"/>
          <w:sz w:val="24"/>
          <w:szCs w:val="24"/>
        </w:rPr>
        <w:t>:</w:t>
      </w:r>
      <w:r w:rsidR="005F153F"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="005F153F" w:rsidRPr="007A69ED">
        <w:rPr>
          <w:rFonts w:asciiTheme="minorHAnsi" w:hAnsiTheme="minorHAnsi" w:cstheme="minorHAnsi"/>
          <w:w w:val="99"/>
          <w:sz w:val="24"/>
          <w:szCs w:val="24"/>
        </w:rPr>
        <w:t>returns</w:t>
      </w:r>
      <w:r w:rsidR="005F153F"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="005F153F"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="005F153F"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="005F153F" w:rsidRPr="007A69ED">
        <w:rPr>
          <w:rFonts w:asciiTheme="minorHAnsi" w:hAnsiTheme="minorHAnsi" w:cstheme="minorHAnsi"/>
          <w:w w:val="99"/>
          <w:sz w:val="24"/>
          <w:szCs w:val="24"/>
        </w:rPr>
        <w:t>length</w:t>
      </w:r>
      <w:r w:rsidR="005F153F"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="005F153F" w:rsidRPr="007A69ED">
        <w:rPr>
          <w:rFonts w:asciiTheme="minorHAnsi" w:hAnsiTheme="minorHAnsi" w:cstheme="minorHAnsi"/>
          <w:w w:val="99"/>
          <w:sz w:val="24"/>
          <w:szCs w:val="24"/>
        </w:rPr>
        <w:t>of</w:t>
      </w:r>
      <w:r w:rsidR="005F153F"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="005F153F" w:rsidRPr="007A69ED">
        <w:rPr>
          <w:rFonts w:asciiTheme="minorHAnsi" w:hAnsiTheme="minorHAnsi" w:cstheme="minorHAnsi"/>
          <w:w w:val="99"/>
          <w:sz w:val="24"/>
          <w:szCs w:val="24"/>
        </w:rPr>
        <w:t>sring</w:t>
      </w:r>
    </w:p>
    <w:p w14:paraId="7D699903" w14:textId="77777777" w:rsidR="00984539" w:rsidRPr="007A69ED" w:rsidRDefault="005F153F">
      <w:pPr>
        <w:spacing w:before="41"/>
        <w:ind w:left="48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2.</w:t>
      </w:r>
      <w:r w:rsidRPr="007A69ED">
        <w:rPr>
          <w:rFonts w:asciiTheme="minorHAnsi" w:hAnsiTheme="minorHAnsi" w:cstheme="minorHAnsi"/>
          <w:sz w:val="24"/>
          <w:szCs w:val="24"/>
        </w:rPr>
        <w:t xml:space="preserve">   </w:t>
      </w:r>
      <w:r w:rsidRPr="00BE357D">
        <w:rPr>
          <w:rFonts w:asciiTheme="minorHAnsi" w:hAnsiTheme="minorHAnsi" w:cstheme="minorHAnsi"/>
          <w:b/>
          <w:bCs/>
          <w:w w:val="99"/>
          <w:sz w:val="24"/>
          <w:szCs w:val="24"/>
        </w:rPr>
        <w:t>str_word_</w:t>
      </w:r>
      <w:proofErr w:type="gramStart"/>
      <w:r w:rsidRPr="00BE357D">
        <w:rPr>
          <w:rFonts w:asciiTheme="minorHAnsi" w:hAnsiTheme="minorHAnsi" w:cstheme="minorHAnsi"/>
          <w:b/>
          <w:bCs/>
          <w:w w:val="99"/>
          <w:sz w:val="24"/>
          <w:szCs w:val="24"/>
        </w:rPr>
        <w:t>count(</w:t>
      </w:r>
      <w:proofErr w:type="gramEnd"/>
      <w:r w:rsidRPr="00BE357D">
        <w:rPr>
          <w:rFonts w:asciiTheme="minorHAnsi" w:hAnsiTheme="minorHAnsi" w:cstheme="minorHAnsi"/>
          <w:b/>
          <w:bCs/>
          <w:w w:val="99"/>
          <w:sz w:val="24"/>
          <w:szCs w:val="24"/>
        </w:rPr>
        <w:t>)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: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returns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number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of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words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string</w:t>
      </w:r>
    </w:p>
    <w:p w14:paraId="57200645" w14:textId="77777777" w:rsidR="00984539" w:rsidRPr="007A69ED" w:rsidRDefault="005F153F">
      <w:pPr>
        <w:spacing w:before="41"/>
        <w:ind w:left="48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3</w:t>
      </w:r>
      <w:r w:rsidRPr="00BE357D">
        <w:rPr>
          <w:rFonts w:asciiTheme="minorHAnsi" w:hAnsiTheme="minorHAnsi" w:cstheme="minorHAnsi"/>
          <w:b/>
          <w:bCs/>
          <w:w w:val="99"/>
          <w:sz w:val="24"/>
          <w:szCs w:val="24"/>
        </w:rPr>
        <w:t>.</w:t>
      </w:r>
      <w:r w:rsidRPr="00BE357D">
        <w:rPr>
          <w:rFonts w:asciiTheme="minorHAnsi" w:hAnsiTheme="minorHAnsi" w:cstheme="minorHAnsi"/>
          <w:b/>
          <w:bCs/>
          <w:sz w:val="24"/>
          <w:szCs w:val="24"/>
        </w:rPr>
        <w:t xml:space="preserve">   </w:t>
      </w:r>
      <w:proofErr w:type="gramStart"/>
      <w:r w:rsidRPr="00BE357D">
        <w:rPr>
          <w:rFonts w:asciiTheme="minorHAnsi" w:hAnsiTheme="minorHAnsi" w:cstheme="minorHAnsi"/>
          <w:b/>
          <w:bCs/>
          <w:w w:val="99"/>
          <w:sz w:val="24"/>
          <w:szCs w:val="24"/>
        </w:rPr>
        <w:t>strrev(</w:t>
      </w:r>
      <w:proofErr w:type="gramEnd"/>
      <w:r w:rsidRPr="00BE357D">
        <w:rPr>
          <w:rFonts w:asciiTheme="minorHAnsi" w:hAnsiTheme="minorHAnsi" w:cstheme="minorHAnsi"/>
          <w:b/>
          <w:bCs/>
          <w:w w:val="99"/>
          <w:sz w:val="24"/>
          <w:szCs w:val="24"/>
        </w:rPr>
        <w:t>)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: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reverse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string</w:t>
      </w:r>
    </w:p>
    <w:p w14:paraId="029D5A6A" w14:textId="77777777" w:rsidR="00984539" w:rsidRPr="007A69ED" w:rsidRDefault="005F153F">
      <w:pPr>
        <w:spacing w:before="43"/>
        <w:ind w:left="48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4</w:t>
      </w:r>
      <w:r w:rsidRPr="00BE357D">
        <w:rPr>
          <w:rFonts w:asciiTheme="minorHAnsi" w:hAnsiTheme="minorHAnsi" w:cstheme="minorHAnsi"/>
          <w:b/>
          <w:bCs/>
          <w:w w:val="99"/>
          <w:sz w:val="24"/>
          <w:szCs w:val="24"/>
        </w:rPr>
        <w:t>.</w:t>
      </w:r>
      <w:r w:rsidRPr="00BE357D">
        <w:rPr>
          <w:rFonts w:asciiTheme="minorHAnsi" w:hAnsiTheme="minorHAnsi" w:cstheme="minorHAnsi"/>
          <w:b/>
          <w:bCs/>
          <w:sz w:val="24"/>
          <w:szCs w:val="24"/>
        </w:rPr>
        <w:t xml:space="preserve">   </w:t>
      </w:r>
      <w:proofErr w:type="gramStart"/>
      <w:r w:rsidRPr="00BE357D">
        <w:rPr>
          <w:rFonts w:asciiTheme="minorHAnsi" w:hAnsiTheme="minorHAnsi" w:cstheme="minorHAnsi"/>
          <w:b/>
          <w:bCs/>
          <w:w w:val="99"/>
          <w:sz w:val="24"/>
          <w:szCs w:val="24"/>
        </w:rPr>
        <w:t>strops(</w:t>
      </w:r>
      <w:proofErr w:type="gramEnd"/>
      <w:r w:rsidRPr="00BE357D">
        <w:rPr>
          <w:rFonts w:asciiTheme="minorHAnsi" w:hAnsiTheme="minorHAnsi" w:cstheme="minorHAnsi"/>
          <w:b/>
          <w:bCs/>
          <w:w w:val="99"/>
          <w:sz w:val="24"/>
          <w:szCs w:val="24"/>
        </w:rPr>
        <w:t>)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: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finds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specific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text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within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string</w:t>
      </w:r>
    </w:p>
    <w:p w14:paraId="69A243B6" w14:textId="77777777" w:rsidR="00984539" w:rsidRPr="007A69ED" w:rsidRDefault="005F153F">
      <w:pPr>
        <w:spacing w:before="41"/>
        <w:ind w:left="48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5</w:t>
      </w:r>
      <w:r w:rsidRPr="00BE357D">
        <w:rPr>
          <w:rFonts w:asciiTheme="minorHAnsi" w:hAnsiTheme="minorHAnsi" w:cstheme="minorHAnsi"/>
          <w:b/>
          <w:bCs/>
          <w:w w:val="99"/>
          <w:sz w:val="24"/>
          <w:szCs w:val="24"/>
        </w:rPr>
        <w:t>.</w:t>
      </w:r>
      <w:r w:rsidRPr="00BE357D">
        <w:rPr>
          <w:rFonts w:asciiTheme="minorHAnsi" w:hAnsiTheme="minorHAnsi" w:cstheme="minorHAnsi"/>
          <w:b/>
          <w:bCs/>
          <w:sz w:val="24"/>
          <w:szCs w:val="24"/>
        </w:rPr>
        <w:t xml:space="preserve">   </w:t>
      </w:r>
      <w:r w:rsidRPr="00BE357D">
        <w:rPr>
          <w:rFonts w:asciiTheme="minorHAnsi" w:hAnsiTheme="minorHAnsi" w:cstheme="minorHAnsi"/>
          <w:b/>
          <w:bCs/>
          <w:w w:val="99"/>
          <w:sz w:val="24"/>
          <w:szCs w:val="24"/>
        </w:rPr>
        <w:t>str_</w:t>
      </w:r>
      <w:proofErr w:type="gramStart"/>
      <w:r w:rsidRPr="00BE357D">
        <w:rPr>
          <w:rFonts w:asciiTheme="minorHAnsi" w:hAnsiTheme="minorHAnsi" w:cstheme="minorHAnsi"/>
          <w:b/>
          <w:bCs/>
          <w:w w:val="99"/>
          <w:sz w:val="24"/>
          <w:szCs w:val="24"/>
        </w:rPr>
        <w:t>replace(</w:t>
      </w:r>
      <w:proofErr w:type="gramEnd"/>
      <w:r w:rsidRPr="00BE357D">
        <w:rPr>
          <w:rFonts w:asciiTheme="minorHAnsi" w:hAnsiTheme="minorHAnsi" w:cstheme="minorHAnsi"/>
          <w:b/>
          <w:bCs/>
          <w:w w:val="99"/>
          <w:sz w:val="24"/>
          <w:szCs w:val="24"/>
        </w:rPr>
        <w:t>)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: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replace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some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characters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with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some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other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characters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string</w:t>
      </w:r>
    </w:p>
    <w:p w14:paraId="110C8799" w14:textId="77777777" w:rsidR="00FE7C0C" w:rsidRPr="00FE7C0C" w:rsidRDefault="005F153F" w:rsidP="00FE7C0C">
      <w:pPr>
        <w:spacing w:before="45" w:line="275" w:lineRule="auto"/>
        <w:ind w:left="840" w:right="578" w:hanging="360"/>
        <w:rPr>
          <w:rFonts w:asciiTheme="minorHAnsi" w:eastAsia="Calibri" w:hAnsiTheme="minorHAnsi" w:cstheme="minorHAnsi"/>
          <w:sz w:val="22"/>
          <w:szCs w:val="22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6.</w:t>
      </w:r>
      <w:r w:rsidRPr="007A69ED">
        <w:rPr>
          <w:rFonts w:asciiTheme="minorHAnsi" w:hAnsiTheme="minorHAnsi" w:cstheme="minorHAnsi"/>
          <w:sz w:val="24"/>
          <w:szCs w:val="24"/>
        </w:rPr>
        <w:t xml:space="preserve">   </w:t>
      </w:r>
      <w:proofErr w:type="gramStart"/>
      <w:r w:rsidRPr="00BE357D">
        <w:rPr>
          <w:rFonts w:asciiTheme="minorHAnsi" w:hAnsiTheme="minorHAnsi" w:cstheme="minorHAnsi"/>
          <w:b/>
          <w:bCs/>
          <w:w w:val="99"/>
          <w:sz w:val="24"/>
          <w:szCs w:val="24"/>
        </w:rPr>
        <w:t>addslashes(</w:t>
      </w:r>
      <w:proofErr w:type="gramEnd"/>
      <w:r w:rsidRPr="00BE357D">
        <w:rPr>
          <w:rFonts w:asciiTheme="minorHAnsi" w:hAnsiTheme="minorHAnsi" w:cstheme="minorHAnsi"/>
          <w:b/>
          <w:bCs/>
          <w:w w:val="99"/>
          <w:sz w:val="24"/>
          <w:szCs w:val="24"/>
        </w:rPr>
        <w:t>):</w:t>
      </w:r>
      <w:r w:rsidRPr="007A69ED">
        <w:rPr>
          <w:rFonts w:asciiTheme="minorHAnsi" w:hAnsiTheme="minorHAnsi" w:cstheme="minorHAnsi"/>
          <w:sz w:val="24"/>
          <w:szCs w:val="24"/>
        </w:rPr>
        <w:t xml:space="preserve">  </w:t>
      </w:r>
      <w:r w:rsidRPr="007A69ED">
        <w:rPr>
          <w:rFonts w:asciiTheme="minorHAnsi" w:eastAsia="Calibri" w:hAnsiTheme="minorHAnsi" w:cstheme="minorHAnsi"/>
          <w:sz w:val="22"/>
          <w:szCs w:val="22"/>
        </w:rPr>
        <w:t>the</w:t>
      </w:r>
      <w:r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sz w:val="22"/>
          <w:szCs w:val="22"/>
        </w:rPr>
        <w:t>addslashes</w:t>
      </w:r>
      <w:r w:rsidR="00F6052D" w:rsidRPr="007A69ED">
        <w:rPr>
          <w:rFonts w:asciiTheme="minorHAnsi" w:eastAsia="Calibri" w:hAnsiTheme="minorHAnsi" w:cstheme="minorHAnsi"/>
          <w:sz w:val="22"/>
          <w:szCs w:val="22"/>
        </w:rPr>
        <w:t>()</w:t>
      </w:r>
      <w:r w:rsidR="00F6052D"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="00F6052D" w:rsidRPr="007A69ED">
        <w:rPr>
          <w:rFonts w:asciiTheme="minorHAnsi" w:eastAsia="Calibri" w:hAnsiTheme="minorHAnsi" w:cstheme="minorHAnsi"/>
          <w:sz w:val="22"/>
          <w:szCs w:val="22"/>
        </w:rPr>
        <w:t>function</w:t>
      </w:r>
      <w:r w:rsidR="00F6052D"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="00F6052D" w:rsidRPr="007A69ED">
        <w:rPr>
          <w:rFonts w:asciiTheme="minorHAnsi" w:eastAsia="Calibri" w:hAnsiTheme="minorHAnsi" w:cstheme="minorHAnsi"/>
          <w:sz w:val="22"/>
          <w:szCs w:val="22"/>
        </w:rPr>
        <w:t>returns</w:t>
      </w:r>
      <w:r w:rsidR="00F6052D"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="00F6052D" w:rsidRPr="007A69ED">
        <w:rPr>
          <w:rFonts w:asciiTheme="minorHAnsi" w:eastAsia="Calibri" w:hAnsiTheme="minorHAnsi" w:cstheme="minorHAnsi"/>
          <w:sz w:val="22"/>
          <w:szCs w:val="22"/>
        </w:rPr>
        <w:t>a</w:t>
      </w:r>
      <w:r w:rsidR="00F6052D"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="00F6052D" w:rsidRPr="007A69ED">
        <w:rPr>
          <w:rFonts w:asciiTheme="minorHAnsi" w:eastAsia="Calibri" w:hAnsiTheme="minorHAnsi" w:cstheme="minorHAnsi"/>
          <w:sz w:val="22"/>
          <w:szCs w:val="22"/>
        </w:rPr>
        <w:t>string</w:t>
      </w:r>
      <w:r w:rsidR="00F6052D"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="00F6052D" w:rsidRPr="007A69ED">
        <w:rPr>
          <w:rFonts w:asciiTheme="minorHAnsi" w:eastAsia="Calibri" w:hAnsiTheme="minorHAnsi" w:cstheme="minorHAnsi"/>
          <w:sz w:val="22"/>
          <w:szCs w:val="22"/>
        </w:rPr>
        <w:t>with</w:t>
      </w:r>
      <w:r w:rsidR="00F6052D"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="00F6052D" w:rsidRPr="007A69ED">
        <w:rPr>
          <w:rFonts w:asciiTheme="minorHAnsi" w:eastAsia="Calibri" w:hAnsiTheme="minorHAnsi" w:cstheme="minorHAnsi"/>
          <w:sz w:val="22"/>
          <w:szCs w:val="22"/>
        </w:rPr>
        <w:t>backslashes</w:t>
      </w:r>
      <w:r w:rsidR="00F6052D"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="00F6052D" w:rsidRPr="007A69ED">
        <w:rPr>
          <w:rFonts w:asciiTheme="minorHAnsi" w:eastAsia="Calibri" w:hAnsiTheme="minorHAnsi" w:cstheme="minorHAnsi"/>
          <w:sz w:val="22"/>
          <w:szCs w:val="22"/>
        </w:rPr>
        <w:t>in</w:t>
      </w:r>
      <w:r w:rsidR="00F6052D"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="00F6052D" w:rsidRPr="007A69ED">
        <w:rPr>
          <w:rFonts w:asciiTheme="minorHAnsi" w:eastAsia="Calibri" w:hAnsiTheme="minorHAnsi" w:cstheme="minorHAnsi"/>
          <w:sz w:val="22"/>
          <w:szCs w:val="22"/>
        </w:rPr>
        <w:t>front</w:t>
      </w:r>
      <w:r w:rsidR="00F6052D"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="00F6052D" w:rsidRPr="007A69ED">
        <w:rPr>
          <w:rFonts w:asciiTheme="minorHAnsi" w:eastAsia="Calibri" w:hAnsiTheme="minorHAnsi" w:cstheme="minorHAnsi"/>
          <w:sz w:val="22"/>
          <w:szCs w:val="22"/>
        </w:rPr>
        <w:t>of</w:t>
      </w:r>
      <w:r w:rsidR="00F6052D"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="00F6052D" w:rsidRPr="007A69ED">
        <w:rPr>
          <w:rFonts w:asciiTheme="minorHAnsi" w:eastAsia="Calibri" w:hAnsiTheme="minorHAnsi" w:cstheme="minorHAnsi"/>
          <w:sz w:val="22"/>
          <w:szCs w:val="22"/>
        </w:rPr>
        <w:t>predefined</w:t>
      </w:r>
      <w:r w:rsidR="00F6052D"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="00F6052D" w:rsidRPr="007A69ED">
        <w:rPr>
          <w:rFonts w:asciiTheme="minorHAnsi" w:eastAsia="Calibri" w:hAnsiTheme="minorHAnsi" w:cstheme="minorHAnsi"/>
          <w:sz w:val="22"/>
          <w:szCs w:val="22"/>
        </w:rPr>
        <w:t>characters.</w:t>
      </w:r>
      <w:r w:rsidR="00FE7C0C" w:rsidRPr="00FE7C0C">
        <w:rPr>
          <w:rFonts w:asciiTheme="minorHAnsi" w:eastAsia="Calibri" w:hAnsiTheme="minorHAnsi" w:cstheme="minorHAnsi"/>
          <w:sz w:val="22"/>
          <w:szCs w:val="22"/>
        </w:rPr>
        <w:t>The predefined characters are:</w:t>
      </w:r>
    </w:p>
    <w:p w14:paraId="28BAA0F8" w14:textId="77777777" w:rsidR="00FE7C0C" w:rsidRPr="00FE7C0C" w:rsidRDefault="00FE7C0C" w:rsidP="00FE7C0C">
      <w:pPr>
        <w:pStyle w:val="ListParagraph"/>
        <w:numPr>
          <w:ilvl w:val="0"/>
          <w:numId w:val="6"/>
        </w:numPr>
        <w:spacing w:before="45" w:line="275" w:lineRule="auto"/>
        <w:ind w:right="578"/>
        <w:rPr>
          <w:rFonts w:asciiTheme="minorHAnsi" w:eastAsia="Calibri" w:hAnsiTheme="minorHAnsi" w:cstheme="minorHAnsi"/>
          <w:sz w:val="22"/>
          <w:szCs w:val="22"/>
        </w:rPr>
      </w:pPr>
      <w:r w:rsidRPr="00FE7C0C">
        <w:rPr>
          <w:rFonts w:asciiTheme="minorHAnsi" w:eastAsia="Calibri" w:hAnsiTheme="minorHAnsi" w:cstheme="minorHAnsi"/>
          <w:sz w:val="22"/>
          <w:szCs w:val="22"/>
        </w:rPr>
        <w:t>single quote (')</w:t>
      </w:r>
    </w:p>
    <w:p w14:paraId="1ABE2044" w14:textId="77777777" w:rsidR="00FE7C0C" w:rsidRPr="00FE7C0C" w:rsidRDefault="00FE7C0C" w:rsidP="00FE7C0C">
      <w:pPr>
        <w:pStyle w:val="ListParagraph"/>
        <w:numPr>
          <w:ilvl w:val="0"/>
          <w:numId w:val="6"/>
        </w:numPr>
        <w:spacing w:before="45" w:line="275" w:lineRule="auto"/>
        <w:ind w:right="578"/>
        <w:rPr>
          <w:rFonts w:asciiTheme="minorHAnsi" w:eastAsia="Calibri" w:hAnsiTheme="minorHAnsi" w:cstheme="minorHAnsi"/>
          <w:sz w:val="22"/>
          <w:szCs w:val="22"/>
        </w:rPr>
      </w:pPr>
      <w:r w:rsidRPr="00FE7C0C">
        <w:rPr>
          <w:rFonts w:asciiTheme="minorHAnsi" w:eastAsia="Calibri" w:hAnsiTheme="minorHAnsi" w:cstheme="minorHAnsi"/>
          <w:sz w:val="22"/>
          <w:szCs w:val="22"/>
        </w:rPr>
        <w:t>double quote (")</w:t>
      </w:r>
    </w:p>
    <w:p w14:paraId="0AE87FD6" w14:textId="77777777" w:rsidR="00FE7C0C" w:rsidRPr="00FE7C0C" w:rsidRDefault="00FE7C0C" w:rsidP="00FE7C0C">
      <w:pPr>
        <w:pStyle w:val="ListParagraph"/>
        <w:numPr>
          <w:ilvl w:val="0"/>
          <w:numId w:val="6"/>
        </w:numPr>
        <w:spacing w:before="45" w:line="275" w:lineRule="auto"/>
        <w:ind w:right="578"/>
        <w:rPr>
          <w:rFonts w:asciiTheme="minorHAnsi" w:eastAsia="Calibri" w:hAnsiTheme="minorHAnsi" w:cstheme="minorHAnsi"/>
          <w:sz w:val="22"/>
          <w:szCs w:val="22"/>
        </w:rPr>
      </w:pPr>
      <w:r w:rsidRPr="00FE7C0C">
        <w:rPr>
          <w:rFonts w:asciiTheme="minorHAnsi" w:eastAsia="Calibri" w:hAnsiTheme="minorHAnsi" w:cstheme="minorHAnsi"/>
          <w:sz w:val="22"/>
          <w:szCs w:val="22"/>
        </w:rPr>
        <w:t>backslash (\)</w:t>
      </w:r>
    </w:p>
    <w:p w14:paraId="147CF1E3" w14:textId="77777777" w:rsidR="00FF7A64" w:rsidRDefault="00FE7C0C" w:rsidP="00FF7A64">
      <w:pPr>
        <w:pStyle w:val="ListParagraph"/>
        <w:numPr>
          <w:ilvl w:val="0"/>
          <w:numId w:val="6"/>
        </w:numPr>
        <w:spacing w:before="45" w:line="275" w:lineRule="auto"/>
        <w:ind w:right="578"/>
        <w:rPr>
          <w:rFonts w:asciiTheme="minorHAnsi" w:eastAsia="Calibri" w:hAnsiTheme="minorHAnsi" w:cstheme="minorHAnsi"/>
          <w:sz w:val="22"/>
          <w:szCs w:val="22"/>
        </w:rPr>
      </w:pPr>
      <w:r w:rsidRPr="00FE7C0C">
        <w:rPr>
          <w:rFonts w:asciiTheme="minorHAnsi" w:eastAsia="Calibri" w:hAnsiTheme="minorHAnsi" w:cstheme="minorHAnsi"/>
          <w:sz w:val="22"/>
          <w:szCs w:val="22"/>
        </w:rPr>
        <w:t>NULL</w:t>
      </w:r>
    </w:p>
    <w:p w14:paraId="18584D56" w14:textId="77777777" w:rsidR="00FF7A64" w:rsidRPr="00253525" w:rsidRDefault="00FF7A64" w:rsidP="00D337C9">
      <w:pPr>
        <w:spacing w:before="45" w:line="275" w:lineRule="auto"/>
        <w:ind w:left="720" w:right="578"/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253525">
        <w:rPr>
          <w:rFonts w:asciiTheme="minorHAnsi" w:eastAsia="Calibri" w:hAnsiTheme="minorHAnsi" w:cstheme="minorHAnsi"/>
          <w:b/>
          <w:bCs/>
          <w:sz w:val="22"/>
          <w:szCs w:val="22"/>
        </w:rPr>
        <w:t>Example:</w:t>
      </w:r>
    </w:p>
    <w:p w14:paraId="0E9B94BE" w14:textId="77777777" w:rsidR="00FF7A64" w:rsidRPr="00387B86" w:rsidRDefault="00FF7A64" w:rsidP="001E3862">
      <w:pPr>
        <w:spacing w:before="45" w:line="275" w:lineRule="auto"/>
        <w:ind w:left="1440" w:right="578" w:hanging="360"/>
        <w:rPr>
          <w:rFonts w:asciiTheme="minorHAnsi" w:eastAsia="Calibri" w:hAnsiTheme="minorHAnsi" w:cstheme="minorHAnsi"/>
          <w:sz w:val="22"/>
          <w:szCs w:val="22"/>
        </w:rPr>
      </w:pPr>
      <w:r w:rsidRPr="00387B86">
        <w:rPr>
          <w:rFonts w:asciiTheme="minorHAnsi" w:eastAsia="Calibri" w:hAnsiTheme="minorHAnsi" w:cstheme="minorHAnsi"/>
          <w:sz w:val="22"/>
          <w:szCs w:val="22"/>
        </w:rPr>
        <w:t>$str = "Who's Peter Griffin?</w:t>
      </w:r>
      <w:proofErr w:type="gramStart"/>
      <w:r w:rsidRPr="00387B86">
        <w:rPr>
          <w:rFonts w:asciiTheme="minorHAnsi" w:eastAsia="Calibri" w:hAnsiTheme="minorHAnsi" w:cstheme="minorHAnsi"/>
          <w:sz w:val="22"/>
          <w:szCs w:val="22"/>
        </w:rPr>
        <w:t>";</w:t>
      </w:r>
      <w:proofErr w:type="gramEnd"/>
    </w:p>
    <w:p w14:paraId="01A5EEDB" w14:textId="77777777" w:rsidR="00FE7C0C" w:rsidRPr="007A69ED" w:rsidRDefault="00FF7A64" w:rsidP="00374B99">
      <w:pPr>
        <w:spacing w:before="45" w:line="275" w:lineRule="auto"/>
        <w:ind w:left="1440" w:right="578" w:hanging="360"/>
        <w:rPr>
          <w:rFonts w:asciiTheme="minorHAnsi" w:eastAsia="Calibri" w:hAnsiTheme="minorHAnsi" w:cstheme="minorHAnsi"/>
          <w:sz w:val="22"/>
          <w:szCs w:val="22"/>
        </w:rPr>
      </w:pPr>
      <w:r w:rsidRPr="00387B86">
        <w:rPr>
          <w:rFonts w:asciiTheme="minorHAnsi" w:eastAsia="Calibri" w:hAnsiTheme="minorHAnsi" w:cstheme="minorHAnsi"/>
          <w:sz w:val="22"/>
          <w:szCs w:val="22"/>
        </w:rPr>
        <w:t>echo addslashes($str</w:t>
      </w:r>
      <w:proofErr w:type="gramStart"/>
      <w:r w:rsidRPr="00387B86">
        <w:rPr>
          <w:rFonts w:asciiTheme="minorHAnsi" w:eastAsia="Calibri" w:hAnsiTheme="minorHAnsi" w:cstheme="minorHAnsi"/>
          <w:sz w:val="22"/>
          <w:szCs w:val="22"/>
        </w:rPr>
        <w:t>);</w:t>
      </w:r>
      <w:r w:rsidR="001E3862">
        <w:rPr>
          <w:rFonts w:asciiTheme="minorHAnsi" w:eastAsia="Calibri" w:hAnsiTheme="minorHAnsi" w:cstheme="minorHAnsi"/>
          <w:sz w:val="22"/>
          <w:szCs w:val="22"/>
        </w:rPr>
        <w:t xml:space="preserve">  /</w:t>
      </w:r>
      <w:proofErr w:type="gramEnd"/>
      <w:r w:rsidR="001E3862">
        <w:rPr>
          <w:rFonts w:asciiTheme="minorHAnsi" w:eastAsia="Calibri" w:hAnsiTheme="minorHAnsi" w:cstheme="minorHAnsi"/>
          <w:sz w:val="22"/>
          <w:szCs w:val="22"/>
        </w:rPr>
        <w:t xml:space="preserve">/ output will be </w:t>
      </w:r>
      <w:r w:rsidR="00A14B7D">
        <w:rPr>
          <w:rFonts w:asciiTheme="minorHAnsi" w:eastAsia="Calibri" w:hAnsiTheme="minorHAnsi" w:cstheme="minorHAnsi"/>
          <w:sz w:val="22"/>
          <w:szCs w:val="22"/>
        </w:rPr>
        <w:t xml:space="preserve">: </w:t>
      </w:r>
      <w:r w:rsidR="001E3862" w:rsidRPr="001E3862">
        <w:rPr>
          <w:rFonts w:asciiTheme="minorHAnsi" w:eastAsia="Calibri" w:hAnsiTheme="minorHAnsi" w:cstheme="minorHAnsi"/>
          <w:sz w:val="22"/>
          <w:szCs w:val="22"/>
        </w:rPr>
        <w:t>Who\'s Peter Griffin? </w:t>
      </w:r>
    </w:p>
    <w:p w14:paraId="55C8F304" w14:textId="77777777" w:rsidR="00984539" w:rsidRPr="007A69ED" w:rsidRDefault="00984539">
      <w:pPr>
        <w:spacing w:before="5" w:line="200" w:lineRule="exact"/>
        <w:rPr>
          <w:rFonts w:asciiTheme="minorHAnsi" w:hAnsiTheme="minorHAnsi" w:cstheme="minorHAnsi"/>
        </w:rPr>
      </w:pPr>
    </w:p>
    <w:p w14:paraId="191FC7C8" w14:textId="77777777" w:rsidR="00984539" w:rsidRDefault="00F6052D">
      <w:pPr>
        <w:ind w:left="840" w:right="688" w:hanging="360"/>
        <w:rPr>
          <w:rFonts w:asciiTheme="minorHAnsi" w:hAnsiTheme="minorHAnsi" w:cstheme="minorHAnsi"/>
          <w:w w:val="99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7.</w:t>
      </w:r>
      <w:r w:rsidRPr="007A69ED">
        <w:rPr>
          <w:rFonts w:asciiTheme="minorHAnsi" w:hAnsiTheme="minorHAnsi" w:cstheme="minorHAnsi"/>
          <w:sz w:val="24"/>
          <w:szCs w:val="24"/>
        </w:rPr>
        <w:t xml:space="preserve">   </w:t>
      </w:r>
      <w:r w:rsidRPr="003E663D">
        <w:rPr>
          <w:rFonts w:asciiTheme="minorHAnsi" w:hAnsiTheme="minorHAnsi" w:cstheme="minorHAnsi"/>
          <w:b/>
          <w:bCs/>
          <w:w w:val="99"/>
          <w:sz w:val="24"/>
          <w:szCs w:val="24"/>
        </w:rPr>
        <w:t>chunk_</w:t>
      </w:r>
      <w:proofErr w:type="gramStart"/>
      <w:r w:rsidRPr="003E663D">
        <w:rPr>
          <w:rFonts w:asciiTheme="minorHAnsi" w:hAnsiTheme="minorHAnsi" w:cstheme="minorHAnsi"/>
          <w:b/>
          <w:bCs/>
          <w:w w:val="99"/>
          <w:sz w:val="24"/>
          <w:szCs w:val="24"/>
        </w:rPr>
        <w:t>split(</w:t>
      </w:r>
      <w:proofErr w:type="gramEnd"/>
      <w:r w:rsidRPr="003E663D">
        <w:rPr>
          <w:rFonts w:asciiTheme="minorHAnsi" w:hAnsiTheme="minorHAnsi" w:cstheme="minorHAnsi"/>
          <w:b/>
          <w:bCs/>
          <w:w w:val="99"/>
          <w:sz w:val="24"/>
          <w:szCs w:val="24"/>
        </w:rPr>
        <w:t>)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: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function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splits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string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into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series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of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smaller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parts.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b/>
          <w:w w:val="99"/>
          <w:sz w:val="24"/>
          <w:szCs w:val="24"/>
        </w:rPr>
        <w:t>Note:</w:t>
      </w:r>
      <w:r w:rsidRPr="007A69E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This function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does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not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alter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original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string.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40151A" w14:textId="77777777" w:rsidR="00374B99" w:rsidRPr="00253525" w:rsidRDefault="00374B99">
      <w:pPr>
        <w:ind w:left="840" w:right="688" w:hanging="360"/>
        <w:rPr>
          <w:rFonts w:asciiTheme="minorHAnsi" w:hAnsiTheme="minorHAnsi" w:cstheme="minorHAnsi"/>
          <w:b/>
          <w:bCs/>
          <w:w w:val="99"/>
          <w:sz w:val="24"/>
          <w:szCs w:val="24"/>
        </w:rPr>
      </w:pPr>
      <w:r w:rsidRPr="00253525">
        <w:rPr>
          <w:rFonts w:asciiTheme="minorHAnsi" w:hAnsiTheme="minorHAnsi" w:cstheme="minorHAnsi"/>
          <w:b/>
          <w:bCs/>
          <w:w w:val="99"/>
          <w:sz w:val="24"/>
          <w:szCs w:val="24"/>
        </w:rPr>
        <w:t>Example:</w:t>
      </w:r>
    </w:p>
    <w:p w14:paraId="7C76714A" w14:textId="77777777" w:rsidR="00374B99" w:rsidRDefault="00374B99" w:rsidP="00374B99">
      <w:pPr>
        <w:ind w:left="840" w:right="688"/>
        <w:rPr>
          <w:rFonts w:asciiTheme="minorHAnsi" w:hAnsiTheme="minorHAnsi" w:cstheme="minorHAnsi"/>
          <w:w w:val="99"/>
          <w:sz w:val="24"/>
          <w:szCs w:val="24"/>
        </w:rPr>
      </w:pPr>
      <w:r w:rsidRPr="005B6CB2">
        <w:rPr>
          <w:rFonts w:asciiTheme="minorHAnsi" w:hAnsiTheme="minorHAnsi" w:cstheme="minorHAnsi"/>
          <w:w w:val="99"/>
          <w:sz w:val="24"/>
          <w:szCs w:val="24"/>
        </w:rPr>
        <w:t>$str = "Hello world!";</w:t>
      </w:r>
      <w:r w:rsidRPr="005B6CB2">
        <w:rPr>
          <w:rFonts w:asciiTheme="minorHAnsi" w:hAnsiTheme="minorHAnsi" w:cstheme="minorHAnsi"/>
          <w:w w:val="99"/>
          <w:sz w:val="24"/>
          <w:szCs w:val="24"/>
        </w:rPr>
        <w:br/>
        <w:t>echo chunk_split($str,</w:t>
      </w:r>
      <w:proofErr w:type="gramStart"/>
      <w:r w:rsidRPr="005B6CB2">
        <w:rPr>
          <w:rFonts w:asciiTheme="minorHAnsi" w:hAnsiTheme="minorHAnsi" w:cstheme="minorHAnsi"/>
          <w:w w:val="99"/>
          <w:sz w:val="24"/>
          <w:szCs w:val="24"/>
        </w:rPr>
        <w:t>1,"."</w:t>
      </w:r>
      <w:proofErr w:type="gramEnd"/>
      <w:r w:rsidRPr="005B6CB2">
        <w:rPr>
          <w:rFonts w:asciiTheme="minorHAnsi" w:hAnsiTheme="minorHAnsi" w:cstheme="minorHAnsi"/>
          <w:w w:val="99"/>
          <w:sz w:val="24"/>
          <w:szCs w:val="24"/>
        </w:rPr>
        <w:t>);</w:t>
      </w:r>
      <w:r w:rsidR="005B6CB2" w:rsidRPr="005B6CB2">
        <w:rPr>
          <w:rFonts w:asciiTheme="minorHAnsi" w:hAnsiTheme="minorHAnsi" w:cstheme="minorHAnsi"/>
          <w:w w:val="99"/>
          <w:sz w:val="24"/>
          <w:szCs w:val="24"/>
        </w:rPr>
        <w:t xml:space="preserve"> </w:t>
      </w:r>
      <w:r w:rsidR="0012280D">
        <w:rPr>
          <w:rFonts w:asciiTheme="minorHAnsi" w:hAnsiTheme="minorHAnsi" w:cstheme="minorHAnsi"/>
          <w:w w:val="99"/>
          <w:sz w:val="24"/>
          <w:szCs w:val="24"/>
        </w:rPr>
        <w:t>//</w:t>
      </w:r>
      <w:r w:rsidR="005B6CB2" w:rsidRPr="005B6CB2">
        <w:rPr>
          <w:rFonts w:asciiTheme="minorHAnsi" w:hAnsiTheme="minorHAnsi" w:cstheme="minorHAnsi"/>
          <w:w w:val="99"/>
          <w:sz w:val="24"/>
          <w:szCs w:val="24"/>
        </w:rPr>
        <w:t xml:space="preserve"> output :  H.e.l.l.o. .w.o.r.l.d.!.</w:t>
      </w:r>
    </w:p>
    <w:p w14:paraId="66E524FB" w14:textId="77777777" w:rsidR="00AC0439" w:rsidRPr="005B6CB2" w:rsidRDefault="00AC0439" w:rsidP="00374B99">
      <w:pPr>
        <w:ind w:left="840" w:right="688"/>
        <w:rPr>
          <w:rFonts w:asciiTheme="minorHAnsi" w:hAnsiTheme="minorHAnsi" w:cstheme="minorHAnsi"/>
          <w:w w:val="99"/>
          <w:sz w:val="24"/>
          <w:szCs w:val="24"/>
        </w:rPr>
      </w:pPr>
    </w:p>
    <w:p w14:paraId="7FC8B02F" w14:textId="77777777" w:rsidR="00984539" w:rsidRDefault="00F6052D">
      <w:pPr>
        <w:spacing w:before="5" w:line="275" w:lineRule="auto"/>
        <w:ind w:left="840" w:right="70" w:hanging="360"/>
        <w:rPr>
          <w:rFonts w:asciiTheme="minorHAnsi" w:eastAsia="Calibri" w:hAnsiTheme="minorHAnsi" w:cstheme="minorHAnsi"/>
          <w:sz w:val="22"/>
          <w:szCs w:val="22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8.</w:t>
      </w:r>
      <w:r w:rsidRPr="007A69ED">
        <w:rPr>
          <w:rFonts w:asciiTheme="minorHAnsi" w:hAnsiTheme="minorHAnsi" w:cstheme="minorHAnsi"/>
          <w:sz w:val="24"/>
          <w:szCs w:val="24"/>
        </w:rPr>
        <w:t xml:space="preserve">   </w:t>
      </w:r>
      <w:proofErr w:type="gramStart"/>
      <w:r w:rsidRPr="005518C4">
        <w:rPr>
          <w:rFonts w:asciiTheme="minorHAnsi" w:eastAsia="Calibri" w:hAnsiTheme="minorHAnsi" w:cstheme="minorHAnsi"/>
          <w:b/>
          <w:bCs/>
          <w:sz w:val="22"/>
          <w:szCs w:val="22"/>
        </w:rPr>
        <w:t>explode(</w:t>
      </w:r>
      <w:proofErr w:type="gramEnd"/>
      <w:r w:rsidRPr="005518C4">
        <w:rPr>
          <w:rFonts w:asciiTheme="minorHAnsi" w:eastAsia="Calibri" w:hAnsiTheme="minorHAnsi" w:cstheme="minorHAnsi"/>
          <w:b/>
          <w:bCs/>
          <w:sz w:val="22"/>
          <w:szCs w:val="22"/>
        </w:rPr>
        <w:t>)</w:t>
      </w:r>
      <w:r w:rsidRPr="005518C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518C4">
        <w:rPr>
          <w:rFonts w:asciiTheme="minorHAnsi" w:eastAsia="Calibri" w:hAnsiTheme="minorHAnsi" w:cstheme="minorHAnsi"/>
          <w:b/>
          <w:bCs/>
          <w:sz w:val="22"/>
          <w:szCs w:val="22"/>
        </w:rPr>
        <w:t>:</w:t>
      </w:r>
      <w:r w:rsidRPr="007A69ED">
        <w:rPr>
          <w:rFonts w:asciiTheme="minorHAnsi" w:hAnsiTheme="minorHAnsi" w:cstheme="minorHAnsi"/>
          <w:sz w:val="22"/>
          <w:szCs w:val="22"/>
        </w:rPr>
        <w:t xml:space="preserve">  </w:t>
      </w:r>
      <w:r w:rsidRPr="007A69ED">
        <w:rPr>
          <w:rFonts w:asciiTheme="minorHAnsi" w:eastAsia="Calibri" w:hAnsiTheme="minorHAnsi" w:cstheme="minorHAnsi"/>
          <w:sz w:val="22"/>
          <w:szCs w:val="22"/>
        </w:rPr>
        <w:t>function</w:t>
      </w:r>
      <w:r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sz w:val="22"/>
          <w:szCs w:val="22"/>
        </w:rPr>
        <w:t>breaks</w:t>
      </w:r>
      <w:r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sz w:val="22"/>
          <w:szCs w:val="22"/>
        </w:rPr>
        <w:t>a</w:t>
      </w:r>
      <w:r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sz w:val="22"/>
          <w:szCs w:val="22"/>
        </w:rPr>
        <w:t>string</w:t>
      </w:r>
      <w:r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sz w:val="22"/>
          <w:szCs w:val="22"/>
        </w:rPr>
        <w:t>into</w:t>
      </w:r>
      <w:r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sz w:val="22"/>
          <w:szCs w:val="22"/>
        </w:rPr>
        <w:t>an</w:t>
      </w:r>
      <w:r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sz w:val="22"/>
          <w:szCs w:val="22"/>
        </w:rPr>
        <w:t>array.</w:t>
      </w:r>
      <w:r w:rsidRPr="007A69ED">
        <w:rPr>
          <w:rFonts w:asciiTheme="minorHAnsi" w:hAnsiTheme="minorHAnsi" w:cstheme="minorHAnsi"/>
          <w:sz w:val="22"/>
          <w:szCs w:val="22"/>
        </w:rPr>
        <w:t xml:space="preserve">  </w:t>
      </w:r>
      <w:r w:rsidRPr="007A69ED">
        <w:rPr>
          <w:rFonts w:asciiTheme="minorHAnsi" w:eastAsia="Calibri" w:hAnsiTheme="minorHAnsi" w:cstheme="minorHAnsi"/>
          <w:b/>
          <w:sz w:val="22"/>
          <w:szCs w:val="22"/>
        </w:rPr>
        <w:t>Note:</w:t>
      </w:r>
      <w:r w:rsidRPr="007A69E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sz w:val="22"/>
          <w:szCs w:val="22"/>
        </w:rPr>
        <w:t>The</w:t>
      </w:r>
      <w:r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sz w:val="22"/>
          <w:szCs w:val="22"/>
        </w:rPr>
        <w:t>"separator"</w:t>
      </w:r>
      <w:r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sz w:val="22"/>
          <w:szCs w:val="22"/>
        </w:rPr>
        <w:t>parameter</w:t>
      </w:r>
      <w:r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sz w:val="22"/>
          <w:szCs w:val="22"/>
        </w:rPr>
        <w:t>cannot</w:t>
      </w:r>
      <w:r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sz w:val="22"/>
          <w:szCs w:val="22"/>
        </w:rPr>
        <w:t>be</w:t>
      </w:r>
      <w:r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sz w:val="22"/>
          <w:szCs w:val="22"/>
        </w:rPr>
        <w:t>an</w:t>
      </w:r>
      <w:r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sz w:val="22"/>
          <w:szCs w:val="22"/>
        </w:rPr>
        <w:t>empty</w:t>
      </w:r>
      <w:r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sz w:val="22"/>
          <w:szCs w:val="22"/>
        </w:rPr>
        <w:t>string.</w:t>
      </w:r>
    </w:p>
    <w:p w14:paraId="511BF6B5" w14:textId="77777777" w:rsidR="000F7125" w:rsidRPr="000F7125" w:rsidRDefault="000F7125">
      <w:pPr>
        <w:spacing w:before="5" w:line="275" w:lineRule="auto"/>
        <w:ind w:left="840" w:right="70" w:hanging="360"/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0F7125">
        <w:rPr>
          <w:rFonts w:asciiTheme="minorHAnsi" w:eastAsia="Calibri" w:hAnsiTheme="minorHAnsi" w:cstheme="minorHAnsi"/>
          <w:b/>
          <w:bCs/>
          <w:sz w:val="22"/>
          <w:szCs w:val="22"/>
        </w:rPr>
        <w:t>Syntax:</w:t>
      </w:r>
    </w:p>
    <w:p w14:paraId="38D44C81" w14:textId="77777777" w:rsidR="0083355D" w:rsidRPr="007A69ED" w:rsidRDefault="00F6052D" w:rsidP="0083355D">
      <w:pPr>
        <w:spacing w:before="8"/>
        <w:ind w:left="84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eastAsia="Calibri" w:hAnsiTheme="minorHAnsi" w:cstheme="minorHAnsi"/>
          <w:sz w:val="22"/>
          <w:szCs w:val="22"/>
        </w:rPr>
        <w:t>explode(</w:t>
      </w:r>
      <w:proofErr w:type="gramStart"/>
      <w:r w:rsidRPr="007A69ED">
        <w:rPr>
          <w:rFonts w:asciiTheme="minorHAnsi" w:eastAsia="Calibri" w:hAnsiTheme="minorHAnsi" w:cstheme="minorHAnsi"/>
          <w:i/>
          <w:sz w:val="22"/>
          <w:szCs w:val="22"/>
        </w:rPr>
        <w:t>separator,string</w:t>
      </w:r>
      <w:proofErr w:type="gramEnd"/>
      <w:r w:rsidR="0083355D">
        <w:rPr>
          <w:rFonts w:asciiTheme="minorHAnsi" w:eastAsia="Calibri" w:hAnsiTheme="minorHAnsi" w:cstheme="minorHAnsi"/>
          <w:i/>
          <w:sz w:val="22"/>
          <w:szCs w:val="22"/>
        </w:rPr>
        <w:t>);</w:t>
      </w:r>
    </w:p>
    <w:p w14:paraId="4387C708" w14:textId="77777777" w:rsidR="00984539" w:rsidRPr="007A69ED" w:rsidRDefault="003C662D" w:rsidP="003C662D">
      <w:pPr>
        <w:ind w:left="48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4"/>
          <w:szCs w:val="24"/>
        </w:rPr>
        <w:t>Example:</w:t>
      </w:r>
    </w:p>
    <w:p w14:paraId="4AEB5366" w14:textId="77777777" w:rsidR="00984539" w:rsidRDefault="00F6052D" w:rsidP="003C662D">
      <w:pPr>
        <w:spacing w:before="41"/>
        <w:ind w:left="480" w:firstLine="240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7A69ED">
        <w:rPr>
          <w:rFonts w:asciiTheme="minorHAnsi" w:eastAsia="Calibri" w:hAnsiTheme="minorHAnsi" w:cstheme="minorHAnsi"/>
          <w:sz w:val="22"/>
          <w:szCs w:val="22"/>
        </w:rPr>
        <w:t>$str</w:t>
      </w:r>
      <w:r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sz w:val="22"/>
          <w:szCs w:val="22"/>
        </w:rPr>
        <w:t>=</w:t>
      </w:r>
      <w:r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color w:val="A52929"/>
          <w:sz w:val="22"/>
          <w:szCs w:val="22"/>
        </w:rPr>
        <w:t>'</w:t>
      </w:r>
      <w:proofErr w:type="gramStart"/>
      <w:r w:rsidRPr="007A69ED">
        <w:rPr>
          <w:rFonts w:asciiTheme="minorHAnsi" w:eastAsia="Calibri" w:hAnsiTheme="minorHAnsi" w:cstheme="minorHAnsi"/>
          <w:color w:val="A52929"/>
          <w:sz w:val="22"/>
          <w:szCs w:val="22"/>
        </w:rPr>
        <w:t>one,two</w:t>
      </w:r>
      <w:proofErr w:type="gramEnd"/>
      <w:r w:rsidRPr="007A69ED">
        <w:rPr>
          <w:rFonts w:asciiTheme="minorHAnsi" w:eastAsia="Calibri" w:hAnsiTheme="minorHAnsi" w:cstheme="minorHAnsi"/>
          <w:color w:val="A52929"/>
          <w:sz w:val="22"/>
          <w:szCs w:val="22"/>
        </w:rPr>
        <w:t>,three,four'</w:t>
      </w:r>
      <w:r w:rsidRPr="007A69ED">
        <w:rPr>
          <w:rFonts w:asciiTheme="minorHAnsi" w:eastAsia="Calibri" w:hAnsiTheme="minorHAnsi" w:cstheme="minorHAnsi"/>
          <w:color w:val="000000"/>
          <w:sz w:val="22"/>
          <w:szCs w:val="22"/>
        </w:rPr>
        <w:t>;</w:t>
      </w:r>
    </w:p>
    <w:p w14:paraId="40EB538F" w14:textId="77777777" w:rsidR="003C662D" w:rsidRDefault="003C662D" w:rsidP="003C662D">
      <w:pPr>
        <w:spacing w:before="41"/>
        <w:ind w:left="480" w:firstLine="240"/>
        <w:rPr>
          <w:rFonts w:asciiTheme="minorHAnsi" w:eastAsia="Calibri" w:hAnsiTheme="minorHAnsi" w:cstheme="minorHAnsi"/>
          <w:color w:val="000000"/>
          <w:sz w:val="22"/>
          <w:szCs w:val="22"/>
        </w:rPr>
      </w:pPr>
      <w:r>
        <w:rPr>
          <w:rFonts w:asciiTheme="minorHAnsi" w:eastAsia="Calibri" w:hAnsiTheme="minorHAnsi" w:cstheme="minorHAnsi"/>
          <w:color w:val="000000"/>
          <w:sz w:val="22"/>
          <w:szCs w:val="22"/>
        </w:rPr>
        <w:t>$arr=</w:t>
      </w:r>
      <w:r w:rsidRPr="003C662D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color w:val="000000"/>
          <w:sz w:val="22"/>
          <w:szCs w:val="22"/>
        </w:rPr>
        <w:t>explode(</w:t>
      </w:r>
      <w:r w:rsidRPr="007A69ED">
        <w:rPr>
          <w:rFonts w:asciiTheme="minorHAnsi" w:eastAsia="Calibri" w:hAnsiTheme="minorHAnsi" w:cstheme="minorHAnsi"/>
          <w:color w:val="A52929"/>
          <w:sz w:val="22"/>
          <w:szCs w:val="22"/>
        </w:rPr>
        <w:t>',</w:t>
      </w:r>
      <w:proofErr w:type="gramStart"/>
      <w:r w:rsidRPr="007A69ED">
        <w:rPr>
          <w:rFonts w:asciiTheme="minorHAnsi" w:eastAsia="Calibri" w:hAnsiTheme="minorHAnsi" w:cstheme="minorHAnsi"/>
          <w:color w:val="A52929"/>
          <w:sz w:val="22"/>
          <w:szCs w:val="22"/>
        </w:rPr>
        <w:t>'</w:t>
      </w:r>
      <w:r w:rsidRPr="007A69ED">
        <w:rPr>
          <w:rFonts w:asciiTheme="minorHAnsi" w:eastAsia="Calibri" w:hAnsiTheme="minorHAnsi" w:cstheme="minorHAnsi"/>
          <w:color w:val="000000"/>
          <w:sz w:val="22"/>
          <w:szCs w:val="22"/>
        </w:rPr>
        <w:t>,$</w:t>
      </w:r>
      <w:proofErr w:type="gramEnd"/>
      <w:r w:rsidRPr="007A69ED">
        <w:rPr>
          <w:rFonts w:asciiTheme="minorHAnsi" w:eastAsia="Calibri" w:hAnsiTheme="minorHAnsi" w:cstheme="minorHAnsi"/>
          <w:color w:val="000000"/>
          <w:sz w:val="22"/>
          <w:szCs w:val="22"/>
        </w:rPr>
        <w:t>str,</w:t>
      </w:r>
      <w:r w:rsidRPr="007A69ED">
        <w:rPr>
          <w:rFonts w:asciiTheme="minorHAnsi" w:eastAsia="Calibri" w:hAnsiTheme="minorHAnsi" w:cstheme="minorHAnsi"/>
          <w:color w:val="FF0000"/>
          <w:sz w:val="22"/>
          <w:szCs w:val="22"/>
        </w:rPr>
        <w:t>0</w:t>
      </w:r>
      <w:r>
        <w:rPr>
          <w:rFonts w:asciiTheme="minorHAnsi" w:eastAsia="Calibri" w:hAnsiTheme="minorHAnsi" w:cstheme="minorHAnsi"/>
          <w:color w:val="000000"/>
          <w:sz w:val="22"/>
          <w:szCs w:val="22"/>
        </w:rPr>
        <w:t>);</w:t>
      </w:r>
    </w:p>
    <w:p w14:paraId="1EF1772F" w14:textId="77777777" w:rsidR="003C662D" w:rsidRPr="007F16C1" w:rsidRDefault="003C662D" w:rsidP="003C662D">
      <w:pPr>
        <w:spacing w:before="41"/>
        <w:ind w:left="480" w:firstLine="240"/>
        <w:rPr>
          <w:rFonts w:asciiTheme="minorHAnsi" w:eastAsia="Calibri" w:hAnsiTheme="minorHAnsi" w:cstheme="minorHAnsi"/>
          <w:color w:val="000000"/>
          <w:sz w:val="22"/>
          <w:szCs w:val="22"/>
        </w:rPr>
      </w:pPr>
      <w:r>
        <w:rPr>
          <w:rFonts w:asciiTheme="minorHAnsi" w:eastAsia="Calibri" w:hAnsiTheme="minorHAnsi" w:cstheme="minorHAnsi"/>
          <w:color w:val="000000"/>
          <w:sz w:val="22"/>
          <w:szCs w:val="22"/>
        </w:rPr>
        <w:t>print_r($arr</w:t>
      </w:r>
      <w:proofErr w:type="gramStart"/>
      <w:r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);   </w:t>
      </w:r>
      <w:proofErr w:type="gramEnd"/>
      <w:r>
        <w:rPr>
          <w:rFonts w:asciiTheme="minorHAnsi" w:eastAsia="Calibri" w:hAnsiTheme="minorHAnsi" w:cstheme="minorHAnsi"/>
          <w:color w:val="000000"/>
          <w:sz w:val="22"/>
          <w:szCs w:val="22"/>
        </w:rPr>
        <w:t>// output will be</w:t>
      </w:r>
      <w:r w:rsidR="00857A16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: </w:t>
      </w:r>
      <w:r w:rsidR="00711175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r w:rsidR="00711175" w:rsidRPr="007F16C1">
        <w:rPr>
          <w:rFonts w:asciiTheme="minorHAnsi" w:eastAsia="Calibri" w:hAnsiTheme="minorHAnsi" w:cstheme="minorHAnsi"/>
          <w:color w:val="000000"/>
          <w:sz w:val="22"/>
          <w:szCs w:val="22"/>
        </w:rPr>
        <w:t>Array ( [0] =&gt; one [1] =&gt; two [2] =&gt; three [3] =&gt; four )</w:t>
      </w:r>
    </w:p>
    <w:p w14:paraId="3075FE92" w14:textId="77777777" w:rsidR="00984539" w:rsidRPr="007A69ED" w:rsidRDefault="00984539">
      <w:pPr>
        <w:spacing w:before="8" w:line="140" w:lineRule="exact"/>
        <w:rPr>
          <w:rFonts w:asciiTheme="minorHAnsi" w:hAnsiTheme="minorHAnsi" w:cstheme="minorHAnsi"/>
          <w:sz w:val="14"/>
          <w:szCs w:val="14"/>
        </w:rPr>
      </w:pPr>
    </w:p>
    <w:p w14:paraId="39B3FF3B" w14:textId="77777777" w:rsidR="00984539" w:rsidRPr="007A69ED" w:rsidRDefault="00984539">
      <w:pPr>
        <w:spacing w:line="200" w:lineRule="exact"/>
        <w:rPr>
          <w:rFonts w:asciiTheme="minorHAnsi" w:hAnsiTheme="minorHAnsi" w:cstheme="minorHAnsi"/>
        </w:rPr>
      </w:pPr>
    </w:p>
    <w:p w14:paraId="49534C41" w14:textId="77777777" w:rsidR="00984539" w:rsidRPr="007A69ED" w:rsidRDefault="00F6052D" w:rsidP="00953AB8">
      <w:pPr>
        <w:ind w:right="64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9.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074902">
        <w:rPr>
          <w:rFonts w:asciiTheme="minorHAnsi" w:hAnsiTheme="minorHAnsi" w:cstheme="minorHAnsi"/>
          <w:b/>
          <w:bCs/>
          <w:w w:val="99"/>
          <w:sz w:val="24"/>
          <w:szCs w:val="24"/>
        </w:rPr>
        <w:t>implode(</w:t>
      </w:r>
      <w:proofErr w:type="gramEnd"/>
      <w:r w:rsidRPr="00074902">
        <w:rPr>
          <w:rFonts w:asciiTheme="minorHAnsi" w:hAnsiTheme="minorHAnsi" w:cstheme="minorHAnsi"/>
          <w:b/>
          <w:bCs/>
          <w:w w:val="99"/>
          <w:sz w:val="24"/>
          <w:szCs w:val="24"/>
        </w:rPr>
        <w:t>)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function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returns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string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from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elements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of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array.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b/>
          <w:w w:val="99"/>
          <w:sz w:val="24"/>
          <w:szCs w:val="24"/>
        </w:rPr>
        <w:t>Note:</w:t>
      </w:r>
      <w:r w:rsidRPr="007A69E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 xml:space="preserve">The 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implode(</w:t>
      </w:r>
      <w:proofErr w:type="gramEnd"/>
      <w:r w:rsidRPr="007A69ED">
        <w:rPr>
          <w:rFonts w:asciiTheme="minorHAnsi" w:hAnsiTheme="minorHAnsi" w:cstheme="minorHAnsi"/>
          <w:w w:val="99"/>
          <w:sz w:val="24"/>
          <w:szCs w:val="24"/>
        </w:rPr>
        <w:t>)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function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accept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its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parameters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in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either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order.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However,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for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consistency with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A69ED">
        <w:rPr>
          <w:rFonts w:asciiTheme="minorHAnsi" w:hAnsiTheme="minorHAnsi" w:cstheme="minorHAnsi"/>
          <w:color w:val="0000FF"/>
          <w:w w:val="99"/>
          <w:sz w:val="24"/>
          <w:szCs w:val="24"/>
          <w:u w:val="single" w:color="0000FF"/>
        </w:rPr>
        <w:t>explode(</w:t>
      </w:r>
      <w:proofErr w:type="gramEnd"/>
      <w:r w:rsidRPr="007A69ED">
        <w:rPr>
          <w:rFonts w:asciiTheme="minorHAnsi" w:hAnsiTheme="minorHAnsi" w:cstheme="minorHAnsi"/>
          <w:color w:val="0000FF"/>
          <w:w w:val="99"/>
          <w:sz w:val="24"/>
          <w:szCs w:val="24"/>
          <w:u w:val="single" w:color="0000FF"/>
        </w:rPr>
        <w:t>)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,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you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lastRenderedPageBreak/>
        <w:t>should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use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documented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order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of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arguments.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b/>
          <w:color w:val="000000"/>
          <w:w w:val="99"/>
          <w:sz w:val="24"/>
          <w:szCs w:val="24"/>
        </w:rPr>
        <w:t>Note:</w:t>
      </w:r>
      <w:r w:rsidRPr="007A69E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The separator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parameter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of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implode(</w:t>
      </w:r>
      <w:proofErr w:type="gramEnd"/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)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is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optional.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However,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it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is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recommended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to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always use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two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parameters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for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backwards</w:t>
      </w:r>
      <w:r w:rsidRPr="007A69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compatibility.</w:t>
      </w:r>
    </w:p>
    <w:p w14:paraId="1BA140F1" w14:textId="77777777" w:rsidR="00984539" w:rsidRPr="007A69ED" w:rsidRDefault="008F58C7">
      <w:pPr>
        <w:spacing w:before="1" w:line="280" w:lineRule="exac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Syntax:</w:t>
      </w:r>
    </w:p>
    <w:p w14:paraId="14452389" w14:textId="77777777" w:rsidR="00984539" w:rsidRPr="007A69ED" w:rsidRDefault="00F6052D">
      <w:pPr>
        <w:ind w:left="12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implode(</w:t>
      </w:r>
      <w:proofErr w:type="gramStart"/>
      <w:r w:rsidRPr="007A69ED">
        <w:rPr>
          <w:rFonts w:asciiTheme="minorHAnsi" w:hAnsiTheme="minorHAnsi" w:cstheme="minorHAnsi"/>
          <w:i/>
          <w:w w:val="99"/>
          <w:sz w:val="24"/>
          <w:szCs w:val="24"/>
        </w:rPr>
        <w:t>separator,array</w:t>
      </w:r>
      <w:proofErr w:type="gramEnd"/>
      <w:r w:rsidRPr="007A69ED">
        <w:rPr>
          <w:rFonts w:asciiTheme="minorHAnsi" w:hAnsiTheme="minorHAnsi" w:cstheme="minorHAnsi"/>
          <w:w w:val="99"/>
          <w:sz w:val="24"/>
          <w:szCs w:val="24"/>
        </w:rPr>
        <w:t>)</w:t>
      </w:r>
    </w:p>
    <w:p w14:paraId="3B710B46" w14:textId="77777777" w:rsidR="00984539" w:rsidRPr="007A69ED" w:rsidRDefault="008F58C7">
      <w:pPr>
        <w:spacing w:before="1" w:line="280" w:lineRule="exac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Example:</w:t>
      </w:r>
    </w:p>
    <w:p w14:paraId="7ACA415C" w14:textId="77777777" w:rsidR="00984539" w:rsidRPr="007A69ED" w:rsidRDefault="00F6052D" w:rsidP="0059167C">
      <w:pPr>
        <w:tabs>
          <w:tab w:val="left" w:pos="8730"/>
        </w:tabs>
        <w:ind w:left="72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$arr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=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CD"/>
          <w:w w:val="99"/>
          <w:sz w:val="24"/>
          <w:szCs w:val="24"/>
        </w:rPr>
        <w:t>array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(</w:t>
      </w:r>
      <w:r w:rsidRPr="007A69ED">
        <w:rPr>
          <w:rFonts w:asciiTheme="minorHAnsi" w:hAnsiTheme="minorHAnsi" w:cstheme="minorHAnsi"/>
          <w:color w:val="A52929"/>
          <w:w w:val="99"/>
          <w:sz w:val="24"/>
          <w:szCs w:val="24"/>
        </w:rPr>
        <w:t>'Hello'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,</w:t>
      </w:r>
      <w:r w:rsidRPr="007A69ED">
        <w:rPr>
          <w:rFonts w:asciiTheme="minorHAnsi" w:hAnsiTheme="minorHAnsi" w:cstheme="minorHAnsi"/>
          <w:color w:val="A52929"/>
          <w:w w:val="99"/>
          <w:sz w:val="24"/>
          <w:szCs w:val="24"/>
        </w:rPr>
        <w:t>'World!'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,</w:t>
      </w:r>
      <w:r w:rsidRPr="007A69ED">
        <w:rPr>
          <w:rFonts w:asciiTheme="minorHAnsi" w:hAnsiTheme="minorHAnsi" w:cstheme="minorHAnsi"/>
          <w:color w:val="A52929"/>
          <w:w w:val="99"/>
          <w:sz w:val="24"/>
          <w:szCs w:val="24"/>
        </w:rPr>
        <w:t>'Beautiful'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,</w:t>
      </w:r>
      <w:r w:rsidRPr="007A69ED">
        <w:rPr>
          <w:rFonts w:asciiTheme="minorHAnsi" w:hAnsiTheme="minorHAnsi" w:cstheme="minorHAnsi"/>
          <w:color w:val="A52929"/>
          <w:w w:val="99"/>
          <w:sz w:val="24"/>
          <w:szCs w:val="24"/>
        </w:rPr>
        <w:t>'Day!'</w:t>
      </w:r>
      <w:proofErr w:type="gramStart"/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);</w:t>
      </w:r>
      <w:proofErr w:type="gramEnd"/>
    </w:p>
    <w:p w14:paraId="3C3A6AD2" w14:textId="77777777" w:rsidR="00AC1A13" w:rsidRDefault="00F6052D" w:rsidP="0059167C">
      <w:pPr>
        <w:tabs>
          <w:tab w:val="left" w:pos="8730"/>
        </w:tabs>
        <w:ind w:left="720" w:right="930"/>
        <w:rPr>
          <w:rFonts w:asciiTheme="minorHAnsi" w:hAnsiTheme="minorHAnsi" w:cstheme="minorHAnsi"/>
          <w:color w:val="000000"/>
          <w:w w:val="99"/>
          <w:sz w:val="24"/>
          <w:szCs w:val="24"/>
        </w:rPr>
      </w:pPr>
      <w:r w:rsidRPr="007A69ED">
        <w:rPr>
          <w:rFonts w:asciiTheme="minorHAnsi" w:hAnsiTheme="minorHAnsi" w:cstheme="minorHAnsi"/>
          <w:color w:val="0000CD"/>
          <w:w w:val="99"/>
          <w:sz w:val="24"/>
          <w:szCs w:val="24"/>
        </w:rPr>
        <w:t>echo</w:t>
      </w:r>
      <w:r w:rsidRPr="007A69ED">
        <w:rPr>
          <w:rFonts w:asciiTheme="minorHAnsi" w:hAnsiTheme="minorHAnsi" w:cstheme="minorHAnsi"/>
          <w:color w:val="0000CD"/>
          <w:sz w:val="24"/>
          <w:szCs w:val="24"/>
        </w:rPr>
        <w:t xml:space="preserve"> </w:t>
      </w:r>
      <w:proofErr w:type="gramStart"/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implode(</w:t>
      </w:r>
      <w:proofErr w:type="gramEnd"/>
      <w:r w:rsidRPr="007A69ED">
        <w:rPr>
          <w:rFonts w:asciiTheme="minorHAnsi" w:hAnsiTheme="minorHAnsi" w:cstheme="minorHAnsi"/>
          <w:color w:val="A52929"/>
          <w:w w:val="99"/>
          <w:sz w:val="24"/>
          <w:szCs w:val="24"/>
        </w:rPr>
        <w:t>"</w:t>
      </w:r>
      <w:r w:rsidRPr="007A69ED">
        <w:rPr>
          <w:rFonts w:asciiTheme="minorHAnsi" w:hAnsiTheme="minorHAnsi" w:cstheme="minorHAnsi"/>
          <w:color w:val="A52929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A52929"/>
          <w:w w:val="99"/>
          <w:sz w:val="24"/>
          <w:szCs w:val="24"/>
        </w:rPr>
        <w:t>"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,$arr).</w:t>
      </w:r>
      <w:r w:rsidRPr="007A69ED">
        <w:rPr>
          <w:rFonts w:asciiTheme="minorHAnsi" w:hAnsiTheme="minorHAnsi" w:cstheme="minorHAnsi"/>
          <w:color w:val="A52929"/>
          <w:w w:val="99"/>
          <w:sz w:val="24"/>
          <w:szCs w:val="24"/>
        </w:rPr>
        <w:t>"&lt;br&gt;"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;</w:t>
      </w:r>
    </w:p>
    <w:p w14:paraId="2820D2A2" w14:textId="77777777" w:rsidR="00AC1A13" w:rsidRDefault="00F6052D" w:rsidP="0059167C">
      <w:pPr>
        <w:tabs>
          <w:tab w:val="left" w:pos="8730"/>
        </w:tabs>
        <w:ind w:left="720" w:right="930"/>
        <w:rPr>
          <w:rFonts w:asciiTheme="minorHAnsi" w:hAnsiTheme="minorHAnsi" w:cstheme="minorHAnsi"/>
          <w:color w:val="000000"/>
          <w:w w:val="99"/>
          <w:sz w:val="24"/>
          <w:szCs w:val="24"/>
        </w:rPr>
      </w:pP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CD"/>
          <w:w w:val="99"/>
          <w:sz w:val="24"/>
          <w:szCs w:val="24"/>
        </w:rPr>
        <w:t>echo</w:t>
      </w:r>
      <w:r w:rsidRPr="007A69ED">
        <w:rPr>
          <w:rFonts w:asciiTheme="minorHAnsi" w:hAnsiTheme="minorHAnsi" w:cstheme="minorHAnsi"/>
          <w:color w:val="0000CD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implode(</w:t>
      </w:r>
      <w:r w:rsidRPr="007A69ED">
        <w:rPr>
          <w:rFonts w:asciiTheme="minorHAnsi" w:hAnsiTheme="minorHAnsi" w:cstheme="minorHAnsi"/>
          <w:color w:val="A52929"/>
          <w:w w:val="99"/>
          <w:sz w:val="24"/>
          <w:szCs w:val="24"/>
        </w:rPr>
        <w:t>"+</w:t>
      </w:r>
      <w:proofErr w:type="gramStart"/>
      <w:r w:rsidRPr="007A69ED">
        <w:rPr>
          <w:rFonts w:asciiTheme="minorHAnsi" w:hAnsiTheme="minorHAnsi" w:cstheme="minorHAnsi"/>
          <w:color w:val="A52929"/>
          <w:w w:val="99"/>
          <w:sz w:val="24"/>
          <w:szCs w:val="24"/>
        </w:rPr>
        <w:t>"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,$</w:t>
      </w:r>
      <w:proofErr w:type="gramEnd"/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arr).</w:t>
      </w:r>
      <w:r w:rsidRPr="007A69ED">
        <w:rPr>
          <w:rFonts w:asciiTheme="minorHAnsi" w:hAnsiTheme="minorHAnsi" w:cstheme="minorHAnsi"/>
          <w:color w:val="A52929"/>
          <w:w w:val="99"/>
          <w:sz w:val="24"/>
          <w:szCs w:val="24"/>
        </w:rPr>
        <w:t>"&lt;br&gt;"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;</w:t>
      </w:r>
    </w:p>
    <w:p w14:paraId="0E3D4A40" w14:textId="77777777" w:rsidR="00AC1A13" w:rsidRDefault="00F6052D" w:rsidP="0059167C">
      <w:pPr>
        <w:tabs>
          <w:tab w:val="left" w:pos="8730"/>
        </w:tabs>
        <w:ind w:left="720" w:right="930"/>
        <w:rPr>
          <w:rFonts w:asciiTheme="minorHAnsi" w:hAnsiTheme="minorHAnsi" w:cstheme="minorHAnsi"/>
          <w:color w:val="000000"/>
          <w:w w:val="99"/>
          <w:sz w:val="24"/>
          <w:szCs w:val="24"/>
        </w:rPr>
      </w:pP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CD"/>
          <w:w w:val="99"/>
          <w:sz w:val="24"/>
          <w:szCs w:val="24"/>
        </w:rPr>
        <w:t>echo</w:t>
      </w:r>
      <w:r w:rsidRPr="007A69ED">
        <w:rPr>
          <w:rFonts w:asciiTheme="minorHAnsi" w:hAnsiTheme="minorHAnsi" w:cstheme="minorHAnsi"/>
          <w:color w:val="0000CD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implode(</w:t>
      </w:r>
      <w:r w:rsidRPr="007A69ED">
        <w:rPr>
          <w:rFonts w:asciiTheme="minorHAnsi" w:hAnsiTheme="minorHAnsi" w:cstheme="minorHAnsi"/>
          <w:color w:val="A52929"/>
          <w:w w:val="99"/>
          <w:sz w:val="24"/>
          <w:szCs w:val="24"/>
        </w:rPr>
        <w:t>"-</w:t>
      </w:r>
      <w:proofErr w:type="gramStart"/>
      <w:r w:rsidRPr="007A69ED">
        <w:rPr>
          <w:rFonts w:asciiTheme="minorHAnsi" w:hAnsiTheme="minorHAnsi" w:cstheme="minorHAnsi"/>
          <w:color w:val="A52929"/>
          <w:w w:val="99"/>
          <w:sz w:val="24"/>
          <w:szCs w:val="24"/>
        </w:rPr>
        <w:t>"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,$</w:t>
      </w:r>
      <w:proofErr w:type="gramEnd"/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arr).</w:t>
      </w:r>
      <w:r w:rsidRPr="007A69ED">
        <w:rPr>
          <w:rFonts w:asciiTheme="minorHAnsi" w:hAnsiTheme="minorHAnsi" w:cstheme="minorHAnsi"/>
          <w:color w:val="A52929"/>
          <w:w w:val="99"/>
          <w:sz w:val="24"/>
          <w:szCs w:val="24"/>
        </w:rPr>
        <w:t>"&lt;br&gt;"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 xml:space="preserve">; </w:t>
      </w:r>
    </w:p>
    <w:p w14:paraId="605631F8" w14:textId="77777777" w:rsidR="00984539" w:rsidRPr="007A69ED" w:rsidRDefault="00F6052D" w:rsidP="0059167C">
      <w:pPr>
        <w:tabs>
          <w:tab w:val="left" w:pos="8730"/>
        </w:tabs>
        <w:ind w:left="720" w:right="93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color w:val="0000CD"/>
          <w:w w:val="99"/>
          <w:sz w:val="24"/>
          <w:szCs w:val="24"/>
        </w:rPr>
        <w:t>echo</w:t>
      </w:r>
      <w:r w:rsidRPr="007A69ED">
        <w:rPr>
          <w:rFonts w:asciiTheme="minorHAnsi" w:hAnsiTheme="minorHAnsi" w:cstheme="minorHAnsi"/>
          <w:color w:val="0000CD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implode(</w:t>
      </w:r>
      <w:r w:rsidRPr="007A69ED">
        <w:rPr>
          <w:rFonts w:asciiTheme="minorHAnsi" w:hAnsiTheme="minorHAnsi" w:cstheme="minorHAnsi"/>
          <w:color w:val="A52929"/>
          <w:w w:val="99"/>
          <w:sz w:val="24"/>
          <w:szCs w:val="24"/>
        </w:rPr>
        <w:t>"X</w:t>
      </w:r>
      <w:proofErr w:type="gramStart"/>
      <w:r w:rsidRPr="007A69ED">
        <w:rPr>
          <w:rFonts w:asciiTheme="minorHAnsi" w:hAnsiTheme="minorHAnsi" w:cstheme="minorHAnsi"/>
          <w:color w:val="A52929"/>
          <w:w w:val="99"/>
          <w:sz w:val="24"/>
          <w:szCs w:val="24"/>
        </w:rPr>
        <w:t>"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,$</w:t>
      </w:r>
      <w:proofErr w:type="gramEnd"/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arr);</w:t>
      </w:r>
    </w:p>
    <w:p w14:paraId="65C7E430" w14:textId="77777777" w:rsidR="00735125" w:rsidRPr="00735125" w:rsidRDefault="00735125" w:rsidP="00735125">
      <w:pPr>
        <w:spacing w:before="1" w:line="280" w:lineRule="exact"/>
        <w:rPr>
          <w:rFonts w:asciiTheme="minorHAnsi" w:hAnsiTheme="minorHAnsi" w:cstheme="minorHAnsi"/>
          <w:sz w:val="28"/>
          <w:szCs w:val="28"/>
        </w:rPr>
      </w:pPr>
      <w:r w:rsidRPr="00735125">
        <w:rPr>
          <w:rFonts w:asciiTheme="minorHAnsi" w:hAnsiTheme="minorHAnsi" w:cstheme="minorHAnsi"/>
          <w:sz w:val="28"/>
          <w:szCs w:val="28"/>
        </w:rPr>
        <w:t>Output:</w:t>
      </w:r>
    </w:p>
    <w:p w14:paraId="4089F142" w14:textId="77777777" w:rsidR="00AC1A13" w:rsidRDefault="00F6052D" w:rsidP="0059167C">
      <w:pPr>
        <w:ind w:left="720" w:right="30"/>
        <w:rPr>
          <w:rFonts w:asciiTheme="minorHAnsi" w:hAnsiTheme="minorHAnsi" w:cstheme="minorHAnsi"/>
          <w:w w:val="99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Hello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World!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Beautiful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 xml:space="preserve">Day! </w:t>
      </w:r>
    </w:p>
    <w:p w14:paraId="06F9596E" w14:textId="77777777" w:rsidR="00AC1A13" w:rsidRDefault="00F6052D" w:rsidP="0059167C">
      <w:pPr>
        <w:ind w:left="720" w:right="30"/>
        <w:rPr>
          <w:rFonts w:asciiTheme="minorHAnsi" w:hAnsiTheme="minorHAnsi" w:cstheme="minorHAnsi"/>
          <w:w w:val="99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Hello+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World!+</w:t>
      </w:r>
      <w:proofErr w:type="gramEnd"/>
      <w:r w:rsidRPr="007A69ED">
        <w:rPr>
          <w:rFonts w:asciiTheme="minorHAnsi" w:hAnsiTheme="minorHAnsi" w:cstheme="minorHAnsi"/>
          <w:w w:val="99"/>
          <w:sz w:val="24"/>
          <w:szCs w:val="24"/>
        </w:rPr>
        <w:t xml:space="preserve">Beautiful+Day! </w:t>
      </w:r>
    </w:p>
    <w:p w14:paraId="26E88C62" w14:textId="77777777" w:rsidR="00AC1A13" w:rsidRDefault="00F6052D" w:rsidP="0059167C">
      <w:pPr>
        <w:ind w:left="720" w:right="30"/>
        <w:rPr>
          <w:rFonts w:asciiTheme="minorHAnsi" w:hAnsiTheme="minorHAnsi" w:cstheme="minorHAnsi"/>
          <w:w w:val="99"/>
          <w:sz w:val="24"/>
          <w:szCs w:val="24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Hello-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World!-</w:t>
      </w:r>
      <w:proofErr w:type="gramEnd"/>
      <w:r w:rsidRPr="007A69ED">
        <w:rPr>
          <w:rFonts w:asciiTheme="minorHAnsi" w:hAnsiTheme="minorHAnsi" w:cstheme="minorHAnsi"/>
          <w:w w:val="99"/>
          <w:sz w:val="24"/>
          <w:szCs w:val="24"/>
        </w:rPr>
        <w:t xml:space="preserve">Beautiful-Day! </w:t>
      </w:r>
    </w:p>
    <w:p w14:paraId="425E40A7" w14:textId="77777777" w:rsidR="00984539" w:rsidRPr="007A69ED" w:rsidRDefault="00F6052D" w:rsidP="0059167C">
      <w:pPr>
        <w:ind w:left="720" w:right="30"/>
        <w:rPr>
          <w:rFonts w:asciiTheme="minorHAnsi" w:hAnsiTheme="minorHAnsi" w:cstheme="minorHAnsi"/>
          <w:sz w:val="24"/>
          <w:szCs w:val="24"/>
        </w:rPr>
      </w:pP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HelloXWorld!XBeautifulXDay</w:t>
      </w:r>
      <w:proofErr w:type="gramEnd"/>
      <w:r w:rsidRPr="007A69ED">
        <w:rPr>
          <w:rFonts w:asciiTheme="minorHAnsi" w:hAnsiTheme="minorHAnsi" w:cstheme="minorHAnsi"/>
          <w:w w:val="99"/>
          <w:sz w:val="24"/>
          <w:szCs w:val="24"/>
        </w:rPr>
        <w:t>!</w:t>
      </w:r>
    </w:p>
    <w:p w14:paraId="34E31139" w14:textId="77777777" w:rsidR="00984539" w:rsidRPr="007A69ED" w:rsidRDefault="00984539">
      <w:pPr>
        <w:spacing w:line="200" w:lineRule="exact"/>
        <w:rPr>
          <w:rFonts w:asciiTheme="minorHAnsi" w:hAnsiTheme="minorHAnsi" w:cstheme="minorHAnsi"/>
        </w:rPr>
      </w:pPr>
    </w:p>
    <w:p w14:paraId="06188749" w14:textId="77777777" w:rsidR="00984539" w:rsidRPr="007A69ED" w:rsidRDefault="00984539">
      <w:pPr>
        <w:spacing w:line="200" w:lineRule="exact"/>
        <w:rPr>
          <w:rFonts w:asciiTheme="minorHAnsi" w:hAnsiTheme="minorHAnsi" w:cstheme="minorHAnsi"/>
        </w:rPr>
      </w:pPr>
    </w:p>
    <w:p w14:paraId="760AAB3F" w14:textId="77777777" w:rsidR="00984539" w:rsidRPr="007A69ED" w:rsidRDefault="00984539">
      <w:pPr>
        <w:spacing w:line="200" w:lineRule="exact"/>
        <w:rPr>
          <w:rFonts w:asciiTheme="minorHAnsi" w:hAnsiTheme="minorHAnsi" w:cstheme="minorHAnsi"/>
        </w:rPr>
      </w:pPr>
    </w:p>
    <w:p w14:paraId="125884C7" w14:textId="77777777" w:rsidR="00984539" w:rsidRPr="007A69ED" w:rsidRDefault="00984539">
      <w:pPr>
        <w:spacing w:before="6" w:line="200" w:lineRule="exact"/>
        <w:rPr>
          <w:rFonts w:asciiTheme="minorHAnsi" w:hAnsiTheme="minorHAnsi" w:cstheme="minorHAnsi"/>
        </w:rPr>
      </w:pPr>
    </w:p>
    <w:p w14:paraId="68EA878E" w14:textId="77777777" w:rsidR="00984539" w:rsidRPr="007A69ED" w:rsidRDefault="00F6052D">
      <w:pPr>
        <w:ind w:left="120"/>
        <w:rPr>
          <w:rFonts w:asciiTheme="minorHAnsi" w:eastAsia="Calibri" w:hAnsiTheme="minorHAnsi" w:cstheme="minorHAnsi"/>
          <w:sz w:val="22"/>
          <w:szCs w:val="22"/>
        </w:rPr>
      </w:pPr>
      <w:r w:rsidRPr="007A69ED">
        <w:rPr>
          <w:rFonts w:asciiTheme="minorHAnsi" w:hAnsiTheme="minorHAnsi" w:cstheme="minorHAnsi"/>
          <w:w w:val="99"/>
          <w:sz w:val="24"/>
          <w:szCs w:val="24"/>
        </w:rPr>
        <w:t>10.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eastAsia="Calibri" w:hAnsiTheme="minorHAnsi" w:cstheme="minorHAnsi"/>
          <w:sz w:val="22"/>
          <w:szCs w:val="22"/>
        </w:rPr>
        <w:t>number_</w:t>
      </w:r>
      <w:proofErr w:type="gramStart"/>
      <w:r w:rsidRPr="007A69ED">
        <w:rPr>
          <w:rFonts w:asciiTheme="minorHAnsi" w:eastAsia="Calibri" w:hAnsiTheme="minorHAnsi" w:cstheme="minorHAnsi"/>
          <w:sz w:val="22"/>
          <w:szCs w:val="22"/>
        </w:rPr>
        <w:t>format(</w:t>
      </w:r>
      <w:proofErr w:type="gramEnd"/>
      <w:r w:rsidRPr="007A69ED">
        <w:rPr>
          <w:rFonts w:asciiTheme="minorHAnsi" w:eastAsia="Calibri" w:hAnsiTheme="minorHAnsi" w:cstheme="minorHAnsi"/>
          <w:sz w:val="22"/>
          <w:szCs w:val="22"/>
        </w:rPr>
        <w:t>)</w:t>
      </w:r>
      <w:r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sz w:val="22"/>
          <w:szCs w:val="22"/>
        </w:rPr>
        <w:t>function</w:t>
      </w:r>
      <w:r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sz w:val="22"/>
          <w:szCs w:val="22"/>
        </w:rPr>
        <w:t>formats</w:t>
      </w:r>
      <w:r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sz w:val="22"/>
          <w:szCs w:val="22"/>
        </w:rPr>
        <w:t>a</w:t>
      </w:r>
      <w:r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sz w:val="22"/>
          <w:szCs w:val="22"/>
        </w:rPr>
        <w:t>number</w:t>
      </w:r>
      <w:r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sz w:val="22"/>
          <w:szCs w:val="22"/>
        </w:rPr>
        <w:t>with</w:t>
      </w:r>
      <w:r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sz w:val="22"/>
          <w:szCs w:val="22"/>
        </w:rPr>
        <w:t>grouped</w:t>
      </w:r>
      <w:r w:rsidRPr="007A69ED">
        <w:rPr>
          <w:rFonts w:asciiTheme="minorHAnsi" w:hAnsiTheme="minorHAnsi" w:cstheme="minorHAnsi"/>
          <w:sz w:val="22"/>
          <w:szCs w:val="22"/>
        </w:rPr>
        <w:t xml:space="preserve"> </w:t>
      </w:r>
      <w:r w:rsidRPr="007A69ED">
        <w:rPr>
          <w:rFonts w:asciiTheme="minorHAnsi" w:eastAsia="Calibri" w:hAnsiTheme="minorHAnsi" w:cstheme="minorHAnsi"/>
          <w:sz w:val="22"/>
          <w:szCs w:val="22"/>
        </w:rPr>
        <w:t>thousands.</w:t>
      </w:r>
    </w:p>
    <w:p w14:paraId="085F3472" w14:textId="77777777" w:rsidR="00984539" w:rsidRPr="00194CD2" w:rsidRDefault="00194CD2" w:rsidP="00194CD2">
      <w:pPr>
        <w:pStyle w:val="Heading6"/>
        <w:ind w:left="0" w:firstLine="0"/>
        <w:rPr>
          <w:rFonts w:asciiTheme="minorHAnsi" w:hAnsiTheme="minorHAnsi" w:cstheme="minorHAnsi"/>
          <w:sz w:val="24"/>
          <w:szCs w:val="24"/>
        </w:rPr>
      </w:pPr>
      <w:r w:rsidRPr="00194CD2">
        <w:rPr>
          <w:rFonts w:asciiTheme="minorHAnsi" w:hAnsiTheme="minorHAnsi" w:cstheme="minorHAnsi"/>
          <w:sz w:val="24"/>
          <w:szCs w:val="24"/>
        </w:rPr>
        <w:t>Example:</w:t>
      </w:r>
    </w:p>
    <w:p w14:paraId="476BB56E" w14:textId="77777777" w:rsidR="00860716" w:rsidRDefault="00F6052D" w:rsidP="00860716">
      <w:pPr>
        <w:spacing w:before="1" w:line="260" w:lineRule="exact"/>
        <w:ind w:left="720" w:right="30"/>
        <w:rPr>
          <w:rFonts w:asciiTheme="minorHAnsi" w:hAnsiTheme="minorHAnsi" w:cstheme="minorHAnsi"/>
          <w:color w:val="000000"/>
          <w:w w:val="99"/>
          <w:sz w:val="24"/>
          <w:szCs w:val="24"/>
        </w:rPr>
      </w:pPr>
      <w:r w:rsidRPr="007A69ED">
        <w:rPr>
          <w:rFonts w:asciiTheme="minorHAnsi" w:hAnsiTheme="minorHAnsi" w:cstheme="minorHAnsi"/>
          <w:color w:val="0000CD"/>
          <w:w w:val="99"/>
          <w:sz w:val="24"/>
          <w:szCs w:val="24"/>
        </w:rPr>
        <w:t>echo</w:t>
      </w:r>
      <w:r w:rsidRPr="007A69ED">
        <w:rPr>
          <w:rFonts w:asciiTheme="minorHAnsi" w:hAnsiTheme="minorHAnsi" w:cstheme="minorHAnsi"/>
          <w:color w:val="0000CD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number_format(</w:t>
      </w:r>
      <w:r w:rsidRPr="007A69ED">
        <w:rPr>
          <w:rFonts w:asciiTheme="minorHAnsi" w:hAnsiTheme="minorHAnsi" w:cstheme="minorHAnsi"/>
          <w:color w:val="A52929"/>
          <w:w w:val="99"/>
          <w:sz w:val="24"/>
          <w:szCs w:val="24"/>
        </w:rPr>
        <w:t>"1000000"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).</w:t>
      </w:r>
      <w:r w:rsidRPr="007A69ED">
        <w:rPr>
          <w:rFonts w:asciiTheme="minorHAnsi" w:hAnsiTheme="minorHAnsi" w:cstheme="minorHAnsi"/>
          <w:color w:val="A52929"/>
          <w:w w:val="99"/>
          <w:sz w:val="24"/>
          <w:szCs w:val="24"/>
        </w:rPr>
        <w:t>"&lt;br&gt;</w:t>
      </w:r>
      <w:proofErr w:type="gramStart"/>
      <w:r w:rsidRPr="007A69ED">
        <w:rPr>
          <w:rFonts w:asciiTheme="minorHAnsi" w:hAnsiTheme="minorHAnsi" w:cstheme="minorHAnsi"/>
          <w:color w:val="A52929"/>
          <w:w w:val="99"/>
          <w:sz w:val="24"/>
          <w:szCs w:val="24"/>
        </w:rPr>
        <w:t>"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;</w:t>
      </w:r>
      <w:proofErr w:type="gramEnd"/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 xml:space="preserve"> </w:t>
      </w:r>
    </w:p>
    <w:p w14:paraId="0A1C29C3" w14:textId="77777777" w:rsidR="00860716" w:rsidRDefault="00F6052D" w:rsidP="00860716">
      <w:pPr>
        <w:spacing w:before="1" w:line="260" w:lineRule="exact"/>
        <w:ind w:left="720" w:right="30"/>
        <w:rPr>
          <w:rFonts w:asciiTheme="minorHAnsi" w:hAnsiTheme="minorHAnsi" w:cstheme="minorHAnsi"/>
          <w:color w:val="000000"/>
          <w:w w:val="99"/>
          <w:sz w:val="24"/>
          <w:szCs w:val="24"/>
        </w:rPr>
      </w:pPr>
      <w:r w:rsidRPr="007A69ED">
        <w:rPr>
          <w:rFonts w:asciiTheme="minorHAnsi" w:hAnsiTheme="minorHAnsi" w:cstheme="minorHAnsi"/>
          <w:color w:val="0000CD"/>
          <w:w w:val="99"/>
          <w:sz w:val="24"/>
          <w:szCs w:val="24"/>
        </w:rPr>
        <w:t>echo</w:t>
      </w:r>
      <w:r w:rsidRPr="007A69ED">
        <w:rPr>
          <w:rFonts w:asciiTheme="minorHAnsi" w:hAnsiTheme="minorHAnsi" w:cstheme="minorHAnsi"/>
          <w:color w:val="0000CD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number_format(</w:t>
      </w:r>
      <w:r w:rsidRPr="007A69ED">
        <w:rPr>
          <w:rFonts w:asciiTheme="minorHAnsi" w:hAnsiTheme="minorHAnsi" w:cstheme="minorHAnsi"/>
          <w:color w:val="A52929"/>
          <w:w w:val="99"/>
          <w:sz w:val="24"/>
          <w:szCs w:val="24"/>
        </w:rPr>
        <w:t>"1000000"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,</w:t>
      </w:r>
      <w:r w:rsidRPr="007A69ED">
        <w:rPr>
          <w:rFonts w:asciiTheme="minorHAnsi" w:hAnsiTheme="minorHAnsi" w:cstheme="minorHAnsi"/>
          <w:color w:val="FF0000"/>
          <w:w w:val="99"/>
          <w:sz w:val="24"/>
          <w:szCs w:val="24"/>
        </w:rPr>
        <w:t>2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).</w:t>
      </w:r>
      <w:r w:rsidRPr="007A69ED">
        <w:rPr>
          <w:rFonts w:asciiTheme="minorHAnsi" w:hAnsiTheme="minorHAnsi" w:cstheme="minorHAnsi"/>
          <w:color w:val="A52929"/>
          <w:w w:val="99"/>
          <w:sz w:val="24"/>
          <w:szCs w:val="24"/>
        </w:rPr>
        <w:t>"&lt;br&gt;</w:t>
      </w:r>
      <w:proofErr w:type="gramStart"/>
      <w:r w:rsidRPr="007A69ED">
        <w:rPr>
          <w:rFonts w:asciiTheme="minorHAnsi" w:hAnsiTheme="minorHAnsi" w:cstheme="minorHAnsi"/>
          <w:color w:val="A52929"/>
          <w:w w:val="99"/>
          <w:sz w:val="24"/>
          <w:szCs w:val="24"/>
        </w:rPr>
        <w:t>"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;</w:t>
      </w:r>
      <w:proofErr w:type="gramEnd"/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 xml:space="preserve"> </w:t>
      </w:r>
    </w:p>
    <w:p w14:paraId="757AC76C" w14:textId="77777777" w:rsidR="00984539" w:rsidRPr="007A69ED" w:rsidRDefault="00F6052D" w:rsidP="00B16916">
      <w:pPr>
        <w:ind w:left="720" w:right="3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  <w:color w:val="0000CD"/>
          <w:w w:val="99"/>
          <w:sz w:val="24"/>
          <w:szCs w:val="24"/>
        </w:rPr>
        <w:t>echo</w:t>
      </w:r>
      <w:r w:rsidRPr="007A69ED">
        <w:rPr>
          <w:rFonts w:asciiTheme="minorHAnsi" w:hAnsiTheme="minorHAnsi" w:cstheme="minorHAnsi"/>
          <w:color w:val="0000CD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number_</w:t>
      </w:r>
      <w:proofErr w:type="gramStart"/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format(</w:t>
      </w:r>
      <w:proofErr w:type="gramEnd"/>
      <w:r w:rsidRPr="007A69ED">
        <w:rPr>
          <w:rFonts w:asciiTheme="minorHAnsi" w:hAnsiTheme="minorHAnsi" w:cstheme="minorHAnsi"/>
          <w:color w:val="A52929"/>
          <w:w w:val="99"/>
          <w:sz w:val="24"/>
          <w:szCs w:val="24"/>
        </w:rPr>
        <w:t>"1000000"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,</w:t>
      </w:r>
      <w:r w:rsidRPr="007A69ED">
        <w:rPr>
          <w:rFonts w:asciiTheme="minorHAnsi" w:hAnsiTheme="minorHAnsi" w:cstheme="minorHAnsi"/>
          <w:color w:val="FF0000"/>
          <w:w w:val="99"/>
          <w:sz w:val="24"/>
          <w:szCs w:val="24"/>
        </w:rPr>
        <w:t>2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,</w:t>
      </w:r>
      <w:r w:rsidRPr="007A69ED">
        <w:rPr>
          <w:rFonts w:asciiTheme="minorHAnsi" w:hAnsiTheme="minorHAnsi" w:cstheme="minorHAnsi"/>
          <w:color w:val="A52929"/>
          <w:w w:val="99"/>
          <w:sz w:val="24"/>
          <w:szCs w:val="24"/>
        </w:rPr>
        <w:t>","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,</w:t>
      </w:r>
      <w:r w:rsidRPr="007A69ED">
        <w:rPr>
          <w:rFonts w:asciiTheme="minorHAnsi" w:hAnsiTheme="minorHAnsi" w:cstheme="minorHAnsi"/>
          <w:color w:val="A52929"/>
          <w:w w:val="99"/>
          <w:sz w:val="24"/>
          <w:szCs w:val="24"/>
        </w:rPr>
        <w:t>"."</w:t>
      </w:r>
      <w:r w:rsidRPr="007A69ED">
        <w:rPr>
          <w:rFonts w:asciiTheme="minorHAnsi" w:hAnsiTheme="minorHAnsi" w:cstheme="minorHAnsi"/>
          <w:color w:val="000000"/>
          <w:w w:val="99"/>
          <w:sz w:val="24"/>
          <w:szCs w:val="24"/>
        </w:rPr>
        <w:t>);</w:t>
      </w:r>
    </w:p>
    <w:p w14:paraId="0241732C" w14:textId="77777777" w:rsidR="00984539" w:rsidRDefault="00194CD2" w:rsidP="00B16916">
      <w:pPr>
        <w:pStyle w:val="Heading6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 w:rsidRPr="00194CD2">
        <w:rPr>
          <w:rFonts w:asciiTheme="minorHAnsi" w:hAnsiTheme="minorHAnsi" w:cstheme="minorHAnsi"/>
          <w:sz w:val="24"/>
          <w:szCs w:val="24"/>
        </w:rPr>
        <w:t>Output:</w:t>
      </w:r>
    </w:p>
    <w:p w14:paraId="23EC190E" w14:textId="77777777" w:rsidR="00B16916" w:rsidRDefault="00B16916" w:rsidP="00B16916">
      <w:pPr>
        <w:ind w:left="720"/>
        <w:rPr>
          <w:rFonts w:asciiTheme="minorHAnsi" w:hAnsiTheme="minorHAnsi" w:cstheme="minorHAnsi"/>
          <w:color w:val="000000"/>
          <w:w w:val="99"/>
          <w:sz w:val="24"/>
          <w:szCs w:val="24"/>
        </w:rPr>
      </w:pPr>
      <w:r w:rsidRPr="00B16916">
        <w:rPr>
          <w:rFonts w:asciiTheme="minorHAnsi" w:hAnsiTheme="minorHAnsi" w:cstheme="minorHAnsi"/>
          <w:color w:val="000000"/>
          <w:w w:val="99"/>
          <w:sz w:val="24"/>
          <w:szCs w:val="24"/>
        </w:rPr>
        <w:t>1,000,000</w:t>
      </w:r>
      <w:r w:rsidRPr="00B16916">
        <w:rPr>
          <w:rFonts w:asciiTheme="minorHAnsi" w:hAnsiTheme="minorHAnsi" w:cstheme="minorHAnsi"/>
          <w:color w:val="000000"/>
          <w:w w:val="99"/>
          <w:sz w:val="24"/>
          <w:szCs w:val="24"/>
        </w:rPr>
        <w:br/>
        <w:t>1,000,000.00</w:t>
      </w:r>
      <w:r w:rsidRPr="00B16916">
        <w:rPr>
          <w:rFonts w:asciiTheme="minorHAnsi" w:hAnsiTheme="minorHAnsi" w:cstheme="minorHAnsi"/>
          <w:color w:val="000000"/>
          <w:w w:val="99"/>
          <w:sz w:val="24"/>
          <w:szCs w:val="24"/>
        </w:rPr>
        <w:br/>
        <w:t>1.000.000,00</w:t>
      </w:r>
    </w:p>
    <w:p w14:paraId="3389FF29" w14:textId="77777777" w:rsidR="00984539" w:rsidRPr="007A69ED" w:rsidRDefault="00F6052D" w:rsidP="00B16916">
      <w:pPr>
        <w:ind w:left="120"/>
        <w:rPr>
          <w:rFonts w:asciiTheme="minorHAnsi" w:hAnsiTheme="minorHAnsi" w:cstheme="minorHAnsi"/>
          <w:sz w:val="24"/>
          <w:szCs w:val="24"/>
        </w:rPr>
      </w:pPr>
      <w:r w:rsidRPr="00B16916">
        <w:rPr>
          <w:rFonts w:asciiTheme="minorHAnsi" w:hAnsiTheme="minorHAnsi" w:cstheme="minorHAnsi"/>
          <w:color w:val="000000"/>
          <w:w w:val="99"/>
          <w:sz w:val="24"/>
          <w:szCs w:val="24"/>
        </w:rPr>
        <w:t>11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.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printf(</w:t>
      </w:r>
      <w:proofErr w:type="gramEnd"/>
      <w:r w:rsidRPr="007A69ED">
        <w:rPr>
          <w:rFonts w:asciiTheme="minorHAnsi" w:hAnsiTheme="minorHAnsi" w:cstheme="minorHAnsi"/>
          <w:w w:val="99"/>
          <w:sz w:val="24"/>
          <w:szCs w:val="24"/>
        </w:rPr>
        <w:t>)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function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outputs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formatted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string.Possible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format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values:</w:t>
      </w:r>
    </w:p>
    <w:p w14:paraId="500EA6E7" w14:textId="77777777" w:rsidR="00984539" w:rsidRPr="007A69ED" w:rsidRDefault="00984539">
      <w:pPr>
        <w:spacing w:before="1" w:line="280" w:lineRule="exact"/>
        <w:rPr>
          <w:rFonts w:asciiTheme="minorHAnsi" w:hAnsiTheme="minorHAnsi" w:cstheme="minorHAnsi"/>
          <w:sz w:val="28"/>
          <w:szCs w:val="28"/>
        </w:rPr>
      </w:pPr>
    </w:p>
    <w:p w14:paraId="5D25D20B" w14:textId="77777777" w:rsidR="00984539" w:rsidRPr="007A69ED" w:rsidRDefault="00F6052D">
      <w:pPr>
        <w:ind w:left="48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</w:rPr>
        <w:t xml:space="preserve">   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%%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-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Returns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percent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sign</w:t>
      </w:r>
    </w:p>
    <w:p w14:paraId="0EF7DFF1" w14:textId="77777777" w:rsidR="00984539" w:rsidRPr="007A69ED" w:rsidRDefault="00F6052D">
      <w:pPr>
        <w:ind w:left="48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</w:rPr>
        <w:t xml:space="preserve">   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%b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-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Binary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number</w:t>
      </w:r>
    </w:p>
    <w:p w14:paraId="5656E243" w14:textId="77777777" w:rsidR="00984539" w:rsidRPr="007A69ED" w:rsidRDefault="00F6052D">
      <w:pPr>
        <w:ind w:left="48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</w:rPr>
        <w:t xml:space="preserve">   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%c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-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character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according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to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ASCII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value</w:t>
      </w:r>
    </w:p>
    <w:p w14:paraId="5E3309A4" w14:textId="77777777" w:rsidR="00984539" w:rsidRPr="007A69ED" w:rsidRDefault="00F6052D">
      <w:pPr>
        <w:ind w:left="48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</w:rPr>
        <w:t xml:space="preserve">   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%d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-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Signed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decimal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number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(negative,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zero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positive)</w:t>
      </w:r>
    </w:p>
    <w:p w14:paraId="6705C898" w14:textId="77777777" w:rsidR="00984539" w:rsidRPr="007A69ED" w:rsidRDefault="00F6052D">
      <w:pPr>
        <w:ind w:left="48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</w:rPr>
        <w:t xml:space="preserve">   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%e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-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Scientific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notation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using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lowercase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(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e.g.</w:t>
      </w:r>
      <w:proofErr w:type="gramEnd"/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1.2e+2)</w:t>
      </w:r>
    </w:p>
    <w:p w14:paraId="63ED5E43" w14:textId="77777777" w:rsidR="00984539" w:rsidRPr="007A69ED" w:rsidRDefault="00F6052D">
      <w:pPr>
        <w:ind w:left="48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</w:rPr>
        <w:t xml:space="preserve">   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%E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-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Scientific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notation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using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A69ED">
        <w:rPr>
          <w:rFonts w:asciiTheme="minorHAnsi" w:hAnsiTheme="minorHAnsi" w:cstheme="minorHAnsi"/>
          <w:w w:val="99"/>
          <w:sz w:val="24"/>
          <w:szCs w:val="24"/>
        </w:rPr>
        <w:t>a</w:t>
      </w:r>
      <w:proofErr w:type="gramEnd"/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uppercase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(e.g.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1.2E+2)</w:t>
      </w:r>
    </w:p>
    <w:p w14:paraId="24461186" w14:textId="77777777" w:rsidR="00984539" w:rsidRPr="007A69ED" w:rsidRDefault="00F6052D">
      <w:pPr>
        <w:ind w:left="48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</w:rPr>
        <w:t xml:space="preserve">   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%u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-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Unsigned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decimal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number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(equal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to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greather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than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zero)</w:t>
      </w:r>
    </w:p>
    <w:p w14:paraId="2F1B0BB6" w14:textId="77777777" w:rsidR="00984539" w:rsidRPr="007A69ED" w:rsidRDefault="00F6052D">
      <w:pPr>
        <w:ind w:left="48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</w:rPr>
        <w:t xml:space="preserve">   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%f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-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Floating-point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number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(local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settings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aware)</w:t>
      </w:r>
    </w:p>
    <w:p w14:paraId="3B9D0A47" w14:textId="77777777" w:rsidR="00984539" w:rsidRPr="007A69ED" w:rsidRDefault="00F6052D">
      <w:pPr>
        <w:ind w:left="48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</w:rPr>
        <w:t xml:space="preserve">   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%F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-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Floating-point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number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(not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local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settings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aware)</w:t>
      </w:r>
    </w:p>
    <w:p w14:paraId="12A0125F" w14:textId="77777777" w:rsidR="00984539" w:rsidRPr="007A69ED" w:rsidRDefault="00F6052D">
      <w:pPr>
        <w:ind w:left="48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</w:rPr>
        <w:t xml:space="preserve">   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%g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-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shorter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of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%e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and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%f</w:t>
      </w:r>
    </w:p>
    <w:p w14:paraId="21ED926B" w14:textId="77777777" w:rsidR="00984539" w:rsidRPr="007A69ED" w:rsidRDefault="00F6052D">
      <w:pPr>
        <w:ind w:left="48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</w:rPr>
        <w:t xml:space="preserve">   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%G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-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shorter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of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%E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and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%f</w:t>
      </w:r>
    </w:p>
    <w:p w14:paraId="3216C66C" w14:textId="77777777" w:rsidR="00984539" w:rsidRPr="007A69ED" w:rsidRDefault="00F6052D">
      <w:pPr>
        <w:ind w:left="48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</w:rPr>
        <w:t xml:space="preserve">   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%o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-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Octal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number</w:t>
      </w:r>
    </w:p>
    <w:p w14:paraId="2EC6F5E0" w14:textId="77777777" w:rsidR="00984539" w:rsidRPr="007A69ED" w:rsidRDefault="00F6052D">
      <w:pPr>
        <w:ind w:left="48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</w:rPr>
        <w:t xml:space="preserve">   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%s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-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String</w:t>
      </w:r>
    </w:p>
    <w:p w14:paraId="21D367A5" w14:textId="77777777" w:rsidR="00984539" w:rsidRPr="007A69ED" w:rsidRDefault="00F6052D">
      <w:pPr>
        <w:ind w:left="480"/>
        <w:rPr>
          <w:rFonts w:asciiTheme="minorHAnsi" w:hAnsiTheme="minorHAnsi" w:cstheme="minorHAnsi"/>
          <w:sz w:val="24"/>
          <w:szCs w:val="24"/>
        </w:rPr>
      </w:pPr>
      <w:r w:rsidRPr="007A69ED">
        <w:rPr>
          <w:rFonts w:asciiTheme="minorHAnsi" w:hAnsiTheme="minorHAnsi" w:cstheme="minorHAnsi"/>
        </w:rPr>
        <w:t xml:space="preserve">   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%x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-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Hexadecimal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number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(lowercase</w:t>
      </w:r>
      <w:r w:rsidRPr="007A69ED">
        <w:rPr>
          <w:rFonts w:asciiTheme="minorHAnsi" w:hAnsiTheme="minorHAnsi" w:cstheme="minorHAnsi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letters)</w:t>
      </w:r>
    </w:p>
    <w:p w14:paraId="463BF38B" w14:textId="77777777" w:rsidR="00984539" w:rsidRDefault="00F6052D">
      <w:pPr>
        <w:ind w:left="480"/>
        <w:rPr>
          <w:rFonts w:asciiTheme="minorHAnsi" w:hAnsiTheme="minorHAnsi" w:cstheme="minorHAnsi"/>
          <w:w w:val="99"/>
          <w:sz w:val="24"/>
          <w:szCs w:val="24"/>
        </w:rPr>
      </w:pPr>
      <w:r w:rsidRPr="00B16916">
        <w:rPr>
          <w:rFonts w:asciiTheme="minorHAnsi" w:hAnsiTheme="minorHAnsi" w:cstheme="minorHAnsi"/>
          <w:w w:val="99"/>
          <w:sz w:val="24"/>
          <w:szCs w:val="24"/>
        </w:rPr>
        <w:t xml:space="preserve">    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%X</w:t>
      </w:r>
      <w:r w:rsidRPr="00B16916">
        <w:rPr>
          <w:rFonts w:asciiTheme="minorHAnsi" w:hAnsiTheme="minorHAnsi" w:cstheme="minorHAnsi"/>
          <w:w w:val="99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-</w:t>
      </w:r>
      <w:r w:rsidRPr="00B16916">
        <w:rPr>
          <w:rFonts w:asciiTheme="minorHAnsi" w:hAnsiTheme="minorHAnsi" w:cstheme="minorHAnsi"/>
          <w:w w:val="99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Hexadecimal</w:t>
      </w:r>
      <w:r w:rsidRPr="00B16916">
        <w:rPr>
          <w:rFonts w:asciiTheme="minorHAnsi" w:hAnsiTheme="minorHAnsi" w:cstheme="minorHAnsi"/>
          <w:w w:val="99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number</w:t>
      </w:r>
      <w:r w:rsidRPr="00B16916">
        <w:rPr>
          <w:rFonts w:asciiTheme="minorHAnsi" w:hAnsiTheme="minorHAnsi" w:cstheme="minorHAnsi"/>
          <w:w w:val="99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(uppercase</w:t>
      </w:r>
      <w:r w:rsidRPr="00B16916">
        <w:rPr>
          <w:rFonts w:asciiTheme="minorHAnsi" w:hAnsiTheme="minorHAnsi" w:cstheme="minorHAnsi"/>
          <w:w w:val="99"/>
          <w:sz w:val="24"/>
          <w:szCs w:val="24"/>
        </w:rPr>
        <w:t xml:space="preserve"> </w:t>
      </w:r>
      <w:r w:rsidRPr="007A69ED">
        <w:rPr>
          <w:rFonts w:asciiTheme="minorHAnsi" w:hAnsiTheme="minorHAnsi" w:cstheme="minorHAnsi"/>
          <w:w w:val="99"/>
          <w:sz w:val="24"/>
          <w:szCs w:val="24"/>
        </w:rPr>
        <w:t>letters)</w:t>
      </w:r>
    </w:p>
    <w:p w14:paraId="04FAE3BB" w14:textId="77777777" w:rsidR="00B16916" w:rsidRPr="00B16916" w:rsidRDefault="00B16916" w:rsidP="00B16916">
      <w:pPr>
        <w:rPr>
          <w:rFonts w:asciiTheme="minorHAnsi" w:hAnsiTheme="minorHAnsi" w:cstheme="minorHAnsi"/>
          <w:b/>
          <w:bCs/>
          <w:w w:val="99"/>
          <w:sz w:val="24"/>
          <w:szCs w:val="24"/>
        </w:rPr>
      </w:pPr>
      <w:r w:rsidRPr="00B16916">
        <w:rPr>
          <w:rFonts w:asciiTheme="minorHAnsi" w:hAnsiTheme="minorHAnsi" w:cstheme="minorHAnsi"/>
          <w:b/>
          <w:bCs/>
          <w:w w:val="99"/>
          <w:sz w:val="24"/>
          <w:szCs w:val="24"/>
        </w:rPr>
        <w:t>Example:</w:t>
      </w:r>
    </w:p>
    <w:p w14:paraId="27FF344F" w14:textId="77777777" w:rsidR="00B16916" w:rsidRPr="00B16916" w:rsidRDefault="00B16916" w:rsidP="00B16916">
      <w:pPr>
        <w:ind w:left="480"/>
        <w:rPr>
          <w:rFonts w:asciiTheme="minorHAnsi" w:hAnsiTheme="minorHAnsi" w:cstheme="minorHAnsi"/>
          <w:w w:val="99"/>
          <w:sz w:val="24"/>
          <w:szCs w:val="24"/>
        </w:rPr>
      </w:pPr>
      <w:r w:rsidRPr="00B16916">
        <w:rPr>
          <w:rFonts w:asciiTheme="minorHAnsi" w:hAnsiTheme="minorHAnsi" w:cstheme="minorHAnsi"/>
          <w:w w:val="99"/>
          <w:sz w:val="24"/>
          <w:szCs w:val="24"/>
        </w:rPr>
        <w:t>$number = 9;</w:t>
      </w:r>
      <w:r w:rsidRPr="00B16916">
        <w:rPr>
          <w:rFonts w:asciiTheme="minorHAnsi" w:hAnsiTheme="minorHAnsi" w:cstheme="minorHAnsi"/>
          <w:w w:val="99"/>
          <w:sz w:val="24"/>
          <w:szCs w:val="24"/>
        </w:rPr>
        <w:br/>
        <w:t>$str = "Beijing";</w:t>
      </w:r>
      <w:r w:rsidRPr="00B16916">
        <w:rPr>
          <w:rFonts w:asciiTheme="minorHAnsi" w:hAnsiTheme="minorHAnsi" w:cstheme="minorHAnsi"/>
          <w:w w:val="99"/>
          <w:sz w:val="24"/>
          <w:szCs w:val="24"/>
        </w:rPr>
        <w:br/>
      </w:r>
      <w:proofErr w:type="gramStart"/>
      <w:r w:rsidRPr="00B16916">
        <w:rPr>
          <w:rFonts w:asciiTheme="minorHAnsi" w:hAnsiTheme="minorHAnsi" w:cstheme="minorHAnsi"/>
          <w:w w:val="99"/>
          <w:sz w:val="24"/>
          <w:szCs w:val="24"/>
        </w:rPr>
        <w:t>printf(</w:t>
      </w:r>
      <w:proofErr w:type="gramEnd"/>
      <w:r w:rsidRPr="00B16916">
        <w:rPr>
          <w:rFonts w:asciiTheme="minorHAnsi" w:hAnsiTheme="minorHAnsi" w:cstheme="minorHAnsi"/>
          <w:w w:val="99"/>
          <w:sz w:val="24"/>
          <w:szCs w:val="24"/>
        </w:rPr>
        <w:t>"There are %u million bicycles in %s.",$number,$str);</w:t>
      </w:r>
    </w:p>
    <w:p w14:paraId="04867718" w14:textId="77777777" w:rsidR="00B16916" w:rsidRPr="00B16916" w:rsidRDefault="00B16916" w:rsidP="00B16916">
      <w:pPr>
        <w:rPr>
          <w:rFonts w:asciiTheme="minorHAnsi" w:hAnsiTheme="minorHAnsi" w:cstheme="minorHAnsi"/>
          <w:b/>
          <w:bCs/>
          <w:w w:val="99"/>
          <w:sz w:val="24"/>
          <w:szCs w:val="24"/>
        </w:rPr>
      </w:pPr>
      <w:r w:rsidRPr="00B16916">
        <w:rPr>
          <w:rFonts w:asciiTheme="minorHAnsi" w:hAnsiTheme="minorHAnsi" w:cstheme="minorHAnsi"/>
          <w:b/>
          <w:bCs/>
          <w:w w:val="99"/>
          <w:sz w:val="24"/>
          <w:szCs w:val="24"/>
        </w:rPr>
        <w:t>Output</w:t>
      </w:r>
    </w:p>
    <w:p w14:paraId="359396A1" w14:textId="77777777" w:rsidR="00B16916" w:rsidRDefault="00B16916" w:rsidP="00B16916">
      <w:pPr>
        <w:ind w:left="480"/>
        <w:rPr>
          <w:rFonts w:asciiTheme="minorHAnsi" w:hAnsiTheme="minorHAnsi" w:cstheme="minorHAnsi"/>
          <w:w w:val="99"/>
          <w:sz w:val="24"/>
          <w:szCs w:val="24"/>
        </w:rPr>
      </w:pPr>
      <w:r w:rsidRPr="00B16916">
        <w:rPr>
          <w:rFonts w:asciiTheme="minorHAnsi" w:hAnsiTheme="minorHAnsi" w:cstheme="minorHAnsi"/>
          <w:w w:val="99"/>
          <w:sz w:val="24"/>
          <w:szCs w:val="24"/>
        </w:rPr>
        <w:t>There are 9 million bicycles in Beijing.</w:t>
      </w:r>
    </w:p>
    <w:p w14:paraId="7A068031" w14:textId="77777777" w:rsidR="005429D7" w:rsidRDefault="005429D7" w:rsidP="005429D7">
      <w:pPr>
        <w:pStyle w:val="Heading1"/>
      </w:pPr>
      <w:r>
        <w:lastRenderedPageBreak/>
        <w:t xml:space="preserve">PHP include and require </w:t>
      </w:r>
      <w:proofErr w:type="gramStart"/>
      <w:r>
        <w:t>Statements</w:t>
      </w:r>
      <w:proofErr w:type="gramEnd"/>
    </w:p>
    <w:p w14:paraId="6670D29B" w14:textId="77777777" w:rsidR="00994D9B" w:rsidRDefault="00994D9B" w:rsidP="00994D9B">
      <w:pPr>
        <w:pStyle w:val="intro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The </w:t>
      </w:r>
      <w:r>
        <w:rPr>
          <w:rStyle w:val="HTMLCode"/>
          <w:rFonts w:ascii="Consolas" w:eastAsiaTheme="majorEastAsia" w:hAnsi="Consolas" w:cs="Consolas"/>
          <w:color w:val="DC143C"/>
          <w:sz w:val="19"/>
          <w:szCs w:val="19"/>
          <w:shd w:val="clear" w:color="auto" w:fill="F1F1F1"/>
        </w:rPr>
        <w:t>include</w:t>
      </w:r>
      <w:r>
        <w:rPr>
          <w:rFonts w:ascii="Verdana" w:hAnsi="Verdana"/>
          <w:color w:val="000000"/>
          <w:sz w:val="17"/>
          <w:szCs w:val="17"/>
        </w:rPr>
        <w:t> or </w:t>
      </w:r>
      <w:r>
        <w:rPr>
          <w:rStyle w:val="HTMLCode"/>
          <w:rFonts w:ascii="Consolas" w:eastAsiaTheme="majorEastAsia" w:hAnsi="Consolas" w:cs="Consolas"/>
          <w:color w:val="DC143C"/>
          <w:sz w:val="19"/>
          <w:szCs w:val="19"/>
          <w:shd w:val="clear" w:color="auto" w:fill="F1F1F1"/>
        </w:rPr>
        <w:t>require</w:t>
      </w:r>
      <w:r>
        <w:rPr>
          <w:rFonts w:ascii="Verdana" w:hAnsi="Verdana"/>
          <w:color w:val="000000"/>
          <w:sz w:val="17"/>
          <w:szCs w:val="17"/>
        </w:rPr>
        <w:t xml:space="preserve"> statement takes all the text/code/markup that exists in the specified file and copies it into the file that uses the include statement.</w:t>
      </w:r>
    </w:p>
    <w:p w14:paraId="114C796D" w14:textId="77777777" w:rsidR="00994D9B" w:rsidRDefault="00994D9B" w:rsidP="00994D9B">
      <w:pPr>
        <w:pStyle w:val="intro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Including files is very useful when you want to include the same PHP, HTML, or text on multiple pages of a website.</w:t>
      </w:r>
    </w:p>
    <w:p w14:paraId="3DDAFA67" w14:textId="77777777" w:rsidR="00994D9B" w:rsidRDefault="00994D9B" w:rsidP="00994D9B">
      <w:pPr>
        <w:pStyle w:val="intro"/>
        <w:shd w:val="clear" w:color="auto" w:fill="FFFFFF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It is possible to insert the content of one PHP file into another PHP file (before the server executes it), with the include or require statement.</w:t>
      </w:r>
    </w:p>
    <w:p w14:paraId="14C516EA" w14:textId="77777777" w:rsidR="009B3BD3" w:rsidRPr="009B3BD3" w:rsidRDefault="009B3BD3" w:rsidP="009B3BD3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16"/>
          <w:szCs w:val="16"/>
          <w:lang w:bidi="ne-NP"/>
        </w:rPr>
      </w:pPr>
      <w:r w:rsidRPr="009B3BD3">
        <w:rPr>
          <w:rFonts w:ascii="Verdana" w:hAnsi="Verdana"/>
          <w:b/>
          <w:bCs/>
          <w:color w:val="000000"/>
          <w:sz w:val="16"/>
          <w:szCs w:val="16"/>
          <w:lang w:bidi="ne-NP"/>
        </w:rPr>
        <w:t>The include and require statements are identical, except upon failure:</w:t>
      </w:r>
    </w:p>
    <w:p w14:paraId="680CCC26" w14:textId="77777777" w:rsidR="009B3BD3" w:rsidRPr="009B3BD3" w:rsidRDefault="009B3BD3" w:rsidP="009B3BD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16"/>
          <w:szCs w:val="16"/>
          <w:lang w:bidi="ne-NP"/>
        </w:rPr>
      </w:pPr>
      <w:r w:rsidRPr="009B3BD3">
        <w:rPr>
          <w:rFonts w:ascii="Consolas" w:hAnsi="Consolas" w:cs="Consolas"/>
          <w:color w:val="DC143C"/>
          <w:sz w:val="18"/>
          <w:lang w:bidi="ne-NP"/>
        </w:rPr>
        <w:t>require</w:t>
      </w:r>
      <w:r w:rsidRPr="009B3BD3">
        <w:rPr>
          <w:rFonts w:ascii="Verdana" w:hAnsi="Verdana"/>
          <w:color w:val="000000"/>
          <w:sz w:val="16"/>
          <w:szCs w:val="16"/>
          <w:lang w:bidi="ne-NP"/>
        </w:rPr>
        <w:t xml:space="preserve"> will produce a fatal error (E_COMPILE_ERROR) and stop the </w:t>
      </w:r>
      <w:proofErr w:type="gramStart"/>
      <w:r w:rsidRPr="009B3BD3">
        <w:rPr>
          <w:rFonts w:ascii="Verdana" w:hAnsi="Verdana"/>
          <w:color w:val="000000"/>
          <w:sz w:val="16"/>
          <w:szCs w:val="16"/>
          <w:lang w:bidi="ne-NP"/>
        </w:rPr>
        <w:t>script</w:t>
      </w:r>
      <w:proofErr w:type="gramEnd"/>
    </w:p>
    <w:p w14:paraId="4E00B009" w14:textId="77777777" w:rsidR="009B3BD3" w:rsidRPr="009B3BD3" w:rsidRDefault="009B3BD3" w:rsidP="009B3BD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16"/>
          <w:szCs w:val="16"/>
          <w:lang w:bidi="ne-NP"/>
        </w:rPr>
      </w:pPr>
      <w:r w:rsidRPr="009B3BD3">
        <w:rPr>
          <w:rFonts w:ascii="Consolas" w:hAnsi="Consolas" w:cs="Consolas"/>
          <w:color w:val="DC143C"/>
          <w:sz w:val="18"/>
          <w:lang w:bidi="ne-NP"/>
        </w:rPr>
        <w:t>include</w:t>
      </w:r>
      <w:r w:rsidRPr="009B3BD3">
        <w:rPr>
          <w:rFonts w:ascii="Verdana" w:hAnsi="Verdana"/>
          <w:color w:val="000000"/>
          <w:sz w:val="16"/>
          <w:szCs w:val="16"/>
          <w:lang w:bidi="ne-NP"/>
        </w:rPr>
        <w:t xml:space="preserve"> will only produce a warning (E_WARNING) and the script will </w:t>
      </w:r>
      <w:proofErr w:type="gramStart"/>
      <w:r w:rsidRPr="009B3BD3">
        <w:rPr>
          <w:rFonts w:ascii="Verdana" w:hAnsi="Verdana"/>
          <w:color w:val="000000"/>
          <w:sz w:val="16"/>
          <w:szCs w:val="16"/>
          <w:lang w:bidi="ne-NP"/>
        </w:rPr>
        <w:t>continue</w:t>
      </w:r>
      <w:proofErr w:type="gramEnd"/>
    </w:p>
    <w:p w14:paraId="0B6E2822" w14:textId="77777777" w:rsidR="009B3BD3" w:rsidRDefault="009B3BD3" w:rsidP="00994D9B">
      <w:pPr>
        <w:pStyle w:val="intro"/>
        <w:shd w:val="clear" w:color="auto" w:fill="FFFFFF"/>
        <w:rPr>
          <w:rFonts w:ascii="Verdana" w:hAnsi="Verdana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So, if you want the execution to go on and show users the output, even if the include file is missing, use the </w:t>
      </w:r>
      <w:r w:rsidRPr="009B3BD3">
        <w:rPr>
          <w:rFonts w:ascii="Verdana" w:hAnsi="Verdana"/>
          <w:b/>
          <w:bCs/>
          <w:color w:val="000000"/>
          <w:sz w:val="16"/>
          <w:szCs w:val="16"/>
          <w:shd w:val="clear" w:color="auto" w:fill="FFFFFF"/>
        </w:rPr>
        <w:t>include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statement otherwise use </w:t>
      </w:r>
      <w:proofErr w:type="gramStart"/>
      <w:r w:rsidRPr="009B3BD3">
        <w:rPr>
          <w:rFonts w:ascii="Verdana" w:hAnsi="Verdana"/>
          <w:b/>
          <w:bCs/>
          <w:color w:val="000000"/>
          <w:sz w:val="16"/>
          <w:szCs w:val="16"/>
          <w:shd w:val="clear" w:color="auto" w:fill="FFFFFF"/>
        </w:rPr>
        <w:t>require</w:t>
      </w:r>
      <w:proofErr w:type="gramEnd"/>
    </w:p>
    <w:p w14:paraId="1C06522E" w14:textId="77777777" w:rsidR="003232CD" w:rsidRDefault="003232CD" w:rsidP="003232CD">
      <w:pPr>
        <w:pStyle w:val="Heading3"/>
        <w:shd w:val="clear" w:color="auto" w:fill="FFFFFF"/>
        <w:spacing w:before="150" w:after="150"/>
        <w:ind w:left="0" w:firstLine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Syntax</w:t>
      </w:r>
    </w:p>
    <w:p w14:paraId="398B8089" w14:textId="77777777" w:rsidR="003232CD" w:rsidRDefault="003232CD" w:rsidP="00FE005D">
      <w:pPr>
        <w:pStyle w:val="Heading3"/>
        <w:shd w:val="clear" w:color="auto" w:fill="FFFFFF"/>
        <w:spacing w:before="150" w:after="150"/>
        <w:ind w:left="720" w:firstLine="0"/>
        <w:rPr>
          <w:rFonts w:ascii="Consolas" w:hAnsi="Consolas" w:cs="Consolas"/>
          <w:b w:val="0"/>
          <w:bCs w:val="0"/>
          <w:color w:val="000000"/>
          <w:sz w:val="17"/>
          <w:szCs w:val="17"/>
          <w:shd w:val="clear" w:color="auto" w:fill="FFFFFF"/>
        </w:rPr>
      </w:pPr>
      <w:r w:rsidRPr="003232CD">
        <w:rPr>
          <w:rFonts w:ascii="Consolas" w:hAnsi="Consolas" w:cs="Consolas"/>
          <w:b w:val="0"/>
          <w:bCs w:val="0"/>
          <w:color w:val="000000"/>
          <w:sz w:val="17"/>
          <w:szCs w:val="17"/>
          <w:shd w:val="clear" w:color="auto" w:fill="FFFFFF"/>
        </w:rPr>
        <w:t>include '</w:t>
      </w:r>
      <w:r w:rsidRPr="003232CD">
        <w:rPr>
          <w:rFonts w:ascii="Consolas" w:hAnsi="Consolas" w:cs="Consolas"/>
          <w:b w:val="0"/>
          <w:bCs w:val="0"/>
          <w:i/>
          <w:iCs/>
          <w:color w:val="000000"/>
          <w:sz w:val="17"/>
          <w:szCs w:val="17"/>
          <w:shd w:val="clear" w:color="auto" w:fill="FFFFFF"/>
        </w:rPr>
        <w:t>filename</w:t>
      </w:r>
      <w:r w:rsidRPr="003232CD">
        <w:rPr>
          <w:rFonts w:ascii="Consolas" w:hAnsi="Consolas" w:cs="Consolas"/>
          <w:b w:val="0"/>
          <w:bCs w:val="0"/>
          <w:color w:val="000000"/>
          <w:sz w:val="17"/>
          <w:szCs w:val="17"/>
          <w:shd w:val="clear" w:color="auto" w:fill="FFFFFF"/>
        </w:rPr>
        <w:t>';</w:t>
      </w:r>
      <w:r w:rsidRPr="003232CD">
        <w:rPr>
          <w:rFonts w:ascii="Consolas" w:hAnsi="Consolas" w:cs="Consolas"/>
          <w:b w:val="0"/>
          <w:bCs w:val="0"/>
          <w:color w:val="000000"/>
          <w:sz w:val="17"/>
          <w:szCs w:val="17"/>
        </w:rPr>
        <w:br/>
      </w:r>
      <w:r w:rsidRPr="003232CD">
        <w:rPr>
          <w:rFonts w:ascii="Consolas" w:hAnsi="Consolas" w:cs="Consolas"/>
          <w:b w:val="0"/>
          <w:bCs w:val="0"/>
          <w:color w:val="000000"/>
          <w:sz w:val="17"/>
          <w:szCs w:val="17"/>
        </w:rPr>
        <w:br/>
      </w:r>
      <w:r w:rsidRPr="003232CD">
        <w:rPr>
          <w:rFonts w:ascii="Consolas" w:hAnsi="Consolas" w:cs="Consolas"/>
          <w:b w:val="0"/>
          <w:bCs w:val="0"/>
          <w:color w:val="000000"/>
          <w:sz w:val="17"/>
          <w:szCs w:val="17"/>
          <w:shd w:val="clear" w:color="auto" w:fill="FFFFFF"/>
        </w:rPr>
        <w:t>or</w:t>
      </w:r>
      <w:r w:rsidRPr="003232CD">
        <w:rPr>
          <w:rFonts w:ascii="Consolas" w:hAnsi="Consolas" w:cs="Consolas"/>
          <w:b w:val="0"/>
          <w:bCs w:val="0"/>
          <w:color w:val="000000"/>
          <w:sz w:val="17"/>
          <w:szCs w:val="17"/>
        </w:rPr>
        <w:br/>
      </w:r>
      <w:r w:rsidRPr="003232CD">
        <w:rPr>
          <w:rFonts w:ascii="Consolas" w:hAnsi="Consolas" w:cs="Consolas"/>
          <w:b w:val="0"/>
          <w:bCs w:val="0"/>
          <w:color w:val="000000"/>
          <w:sz w:val="17"/>
          <w:szCs w:val="17"/>
        </w:rPr>
        <w:br/>
      </w:r>
      <w:r w:rsidRPr="003232CD">
        <w:rPr>
          <w:rFonts w:ascii="Consolas" w:hAnsi="Consolas" w:cs="Consolas"/>
          <w:b w:val="0"/>
          <w:bCs w:val="0"/>
          <w:color w:val="000000"/>
          <w:sz w:val="17"/>
          <w:szCs w:val="17"/>
          <w:shd w:val="clear" w:color="auto" w:fill="FFFFFF"/>
        </w:rPr>
        <w:t>require '</w:t>
      </w:r>
      <w:r w:rsidRPr="003232CD">
        <w:rPr>
          <w:rFonts w:ascii="Consolas" w:hAnsi="Consolas" w:cs="Consolas"/>
          <w:b w:val="0"/>
          <w:bCs w:val="0"/>
          <w:i/>
          <w:iCs/>
          <w:color w:val="000000"/>
          <w:sz w:val="17"/>
          <w:szCs w:val="17"/>
          <w:shd w:val="clear" w:color="auto" w:fill="FFFFFF"/>
        </w:rPr>
        <w:t>filename</w:t>
      </w:r>
      <w:proofErr w:type="gramStart"/>
      <w:r w:rsidRPr="003232CD">
        <w:rPr>
          <w:rFonts w:ascii="Consolas" w:hAnsi="Consolas" w:cs="Consolas"/>
          <w:b w:val="0"/>
          <w:bCs w:val="0"/>
          <w:color w:val="000000"/>
          <w:sz w:val="17"/>
          <w:szCs w:val="17"/>
          <w:shd w:val="clear" w:color="auto" w:fill="FFFFFF"/>
        </w:rPr>
        <w:t>';</w:t>
      </w:r>
      <w:proofErr w:type="gramEnd"/>
    </w:p>
    <w:p w14:paraId="37CEC8BC" w14:textId="77777777" w:rsidR="00FE005D" w:rsidRDefault="00FE005D" w:rsidP="006C7423">
      <w:pPr>
        <w:pStyle w:val="Heading3"/>
        <w:shd w:val="clear" w:color="auto" w:fill="FFFFFF"/>
        <w:spacing w:before="150" w:after="150"/>
        <w:ind w:left="0" w:firstLine="0"/>
      </w:pPr>
      <w:r w:rsidRPr="006C7423"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r>
        <w:t>:</w:t>
      </w:r>
    </w:p>
    <w:p w14:paraId="12F79A48" w14:textId="77777777" w:rsidR="006C7423" w:rsidRPr="001944BE" w:rsidRDefault="006C7423" w:rsidP="003F57DA">
      <w:pPr>
        <w:ind w:left="720"/>
        <w:rPr>
          <w:sz w:val="22"/>
          <w:szCs w:val="22"/>
        </w:rPr>
      </w:pPr>
      <w:r w:rsidRPr="001944BE">
        <w:rPr>
          <w:rFonts w:ascii="Consolas" w:hAnsi="Consolas" w:cs="Consolas"/>
          <w:color w:val="0000CD"/>
          <w:sz w:val="22"/>
          <w:szCs w:val="22"/>
        </w:rPr>
        <w:t>&lt;</w:t>
      </w:r>
      <w:r w:rsidRPr="001944BE">
        <w:rPr>
          <w:rFonts w:ascii="Consolas" w:hAnsi="Consolas" w:cs="Consolas"/>
          <w:color w:val="A52A2A"/>
          <w:sz w:val="22"/>
          <w:szCs w:val="22"/>
        </w:rPr>
        <w:t>html</w:t>
      </w:r>
      <w:r w:rsidRPr="001944BE">
        <w:rPr>
          <w:rFonts w:ascii="Consolas" w:hAnsi="Consolas" w:cs="Consolas"/>
          <w:color w:val="0000CD"/>
          <w:sz w:val="22"/>
          <w:szCs w:val="22"/>
        </w:rPr>
        <w:t>&gt;</w:t>
      </w:r>
      <w:r w:rsidRPr="001944BE">
        <w:rPr>
          <w:rFonts w:ascii="Consolas" w:hAnsi="Consolas" w:cs="Consolas"/>
          <w:color w:val="000000"/>
          <w:sz w:val="22"/>
          <w:szCs w:val="22"/>
        </w:rPr>
        <w:br/>
      </w:r>
      <w:r w:rsidRPr="001944BE">
        <w:rPr>
          <w:rFonts w:ascii="Consolas" w:hAnsi="Consolas" w:cs="Consolas"/>
          <w:color w:val="0000CD"/>
          <w:sz w:val="22"/>
          <w:szCs w:val="22"/>
        </w:rPr>
        <w:t>&lt;</w:t>
      </w:r>
      <w:r w:rsidRPr="001944BE">
        <w:rPr>
          <w:rFonts w:ascii="Consolas" w:hAnsi="Consolas" w:cs="Consolas"/>
          <w:color w:val="A52A2A"/>
          <w:sz w:val="22"/>
          <w:szCs w:val="22"/>
        </w:rPr>
        <w:t>body</w:t>
      </w:r>
      <w:r w:rsidRPr="001944BE">
        <w:rPr>
          <w:rFonts w:ascii="Consolas" w:hAnsi="Consolas" w:cs="Consolas"/>
          <w:color w:val="0000CD"/>
          <w:sz w:val="22"/>
          <w:szCs w:val="22"/>
        </w:rPr>
        <w:t>&gt;</w:t>
      </w:r>
      <w:r w:rsidRPr="001944BE">
        <w:rPr>
          <w:rFonts w:ascii="Consolas" w:hAnsi="Consolas" w:cs="Consolas"/>
          <w:color w:val="000000"/>
          <w:sz w:val="22"/>
          <w:szCs w:val="22"/>
        </w:rPr>
        <w:br/>
      </w:r>
      <w:r w:rsidRPr="001944BE">
        <w:rPr>
          <w:rFonts w:ascii="Consolas" w:hAnsi="Consolas" w:cs="Consolas"/>
          <w:color w:val="0000CD"/>
          <w:sz w:val="22"/>
          <w:szCs w:val="22"/>
        </w:rPr>
        <w:t>&lt;</w:t>
      </w:r>
      <w:r w:rsidRPr="001944BE">
        <w:rPr>
          <w:rFonts w:ascii="Consolas" w:hAnsi="Consolas" w:cs="Consolas"/>
          <w:color w:val="A52A2A"/>
          <w:sz w:val="22"/>
          <w:szCs w:val="22"/>
        </w:rPr>
        <w:t>h1</w:t>
      </w:r>
      <w:r w:rsidRPr="001944BE">
        <w:rPr>
          <w:rFonts w:ascii="Consolas" w:hAnsi="Consolas" w:cs="Consolas"/>
          <w:color w:val="0000CD"/>
          <w:sz w:val="22"/>
          <w:szCs w:val="22"/>
        </w:rPr>
        <w:t>&gt;</w:t>
      </w:r>
      <w:r w:rsidRPr="001944BE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 xml:space="preserve">Welcome to my home </w:t>
      </w:r>
      <w:proofErr w:type="gramStart"/>
      <w:r w:rsidRPr="001944BE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page!</w:t>
      </w:r>
      <w:r w:rsidRPr="001944BE">
        <w:rPr>
          <w:rFonts w:ascii="Consolas" w:hAnsi="Consolas" w:cs="Consolas"/>
          <w:color w:val="0000CD"/>
          <w:sz w:val="22"/>
          <w:szCs w:val="22"/>
        </w:rPr>
        <w:t>&lt;</w:t>
      </w:r>
      <w:proofErr w:type="gramEnd"/>
      <w:r w:rsidRPr="001944BE">
        <w:rPr>
          <w:rFonts w:ascii="Consolas" w:hAnsi="Consolas" w:cs="Consolas"/>
          <w:color w:val="A52A2A"/>
          <w:sz w:val="22"/>
          <w:szCs w:val="22"/>
        </w:rPr>
        <w:t>/h1</w:t>
      </w:r>
      <w:r w:rsidRPr="001944BE">
        <w:rPr>
          <w:rFonts w:ascii="Consolas" w:hAnsi="Consolas" w:cs="Consolas"/>
          <w:color w:val="0000CD"/>
          <w:sz w:val="22"/>
          <w:szCs w:val="22"/>
        </w:rPr>
        <w:t>&gt;</w:t>
      </w:r>
      <w:r w:rsidRPr="001944BE">
        <w:rPr>
          <w:rFonts w:ascii="Consolas" w:hAnsi="Consolas" w:cs="Consolas"/>
          <w:color w:val="000000"/>
          <w:sz w:val="22"/>
          <w:szCs w:val="22"/>
        </w:rPr>
        <w:br/>
      </w:r>
      <w:r w:rsidRPr="001944BE">
        <w:rPr>
          <w:rFonts w:ascii="Consolas" w:hAnsi="Consolas" w:cs="Consolas"/>
          <w:color w:val="0000CD"/>
          <w:sz w:val="22"/>
          <w:szCs w:val="22"/>
        </w:rPr>
        <w:t>&lt;</w:t>
      </w:r>
      <w:r w:rsidRPr="001944BE">
        <w:rPr>
          <w:rFonts w:ascii="Consolas" w:hAnsi="Consolas" w:cs="Consolas"/>
          <w:color w:val="A52A2A"/>
          <w:sz w:val="22"/>
          <w:szCs w:val="22"/>
        </w:rPr>
        <w:t>p</w:t>
      </w:r>
      <w:r w:rsidRPr="001944BE">
        <w:rPr>
          <w:rFonts w:ascii="Consolas" w:hAnsi="Consolas" w:cs="Consolas"/>
          <w:color w:val="0000CD"/>
          <w:sz w:val="22"/>
          <w:szCs w:val="22"/>
        </w:rPr>
        <w:t>&gt;</w:t>
      </w:r>
      <w:r w:rsidRPr="001944BE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Some text.</w:t>
      </w:r>
      <w:r w:rsidRPr="001944BE">
        <w:rPr>
          <w:rFonts w:ascii="Consolas" w:hAnsi="Consolas" w:cs="Consolas"/>
          <w:color w:val="0000CD"/>
          <w:sz w:val="22"/>
          <w:szCs w:val="22"/>
        </w:rPr>
        <w:t>&lt;</w:t>
      </w:r>
      <w:r w:rsidRPr="001944BE">
        <w:rPr>
          <w:rFonts w:ascii="Consolas" w:hAnsi="Consolas" w:cs="Consolas"/>
          <w:color w:val="A52A2A"/>
          <w:sz w:val="22"/>
          <w:szCs w:val="22"/>
        </w:rPr>
        <w:t>/p</w:t>
      </w:r>
      <w:r w:rsidRPr="001944BE">
        <w:rPr>
          <w:rFonts w:ascii="Consolas" w:hAnsi="Consolas" w:cs="Consolas"/>
          <w:color w:val="0000CD"/>
          <w:sz w:val="22"/>
          <w:szCs w:val="22"/>
        </w:rPr>
        <w:t>&gt;</w:t>
      </w:r>
      <w:r w:rsidRPr="001944BE">
        <w:rPr>
          <w:rFonts w:ascii="Consolas" w:hAnsi="Consolas" w:cs="Consolas"/>
          <w:color w:val="000000"/>
          <w:sz w:val="22"/>
          <w:szCs w:val="22"/>
        </w:rPr>
        <w:br/>
      </w:r>
      <w:r w:rsidRPr="001944BE">
        <w:rPr>
          <w:rFonts w:ascii="Consolas" w:hAnsi="Consolas" w:cs="Consolas"/>
          <w:color w:val="0000CD"/>
          <w:sz w:val="22"/>
          <w:szCs w:val="22"/>
        </w:rPr>
        <w:t>&lt;</w:t>
      </w:r>
      <w:r w:rsidRPr="001944BE">
        <w:rPr>
          <w:rFonts w:ascii="Consolas" w:hAnsi="Consolas" w:cs="Consolas"/>
          <w:color w:val="A52A2A"/>
          <w:sz w:val="22"/>
          <w:szCs w:val="22"/>
        </w:rPr>
        <w:t>p</w:t>
      </w:r>
      <w:r w:rsidRPr="001944BE">
        <w:rPr>
          <w:rFonts w:ascii="Consolas" w:hAnsi="Consolas" w:cs="Consolas"/>
          <w:color w:val="0000CD"/>
          <w:sz w:val="22"/>
          <w:szCs w:val="22"/>
        </w:rPr>
        <w:t>&gt;</w:t>
      </w:r>
      <w:r w:rsidRPr="001944BE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Some more text.</w:t>
      </w:r>
      <w:r w:rsidRPr="001944BE">
        <w:rPr>
          <w:rFonts w:ascii="Consolas" w:hAnsi="Consolas" w:cs="Consolas"/>
          <w:color w:val="0000CD"/>
          <w:sz w:val="22"/>
          <w:szCs w:val="22"/>
        </w:rPr>
        <w:t>&lt;</w:t>
      </w:r>
      <w:r w:rsidRPr="001944BE">
        <w:rPr>
          <w:rFonts w:ascii="Consolas" w:hAnsi="Consolas" w:cs="Consolas"/>
          <w:color w:val="A52A2A"/>
          <w:sz w:val="22"/>
          <w:szCs w:val="22"/>
        </w:rPr>
        <w:t>/p</w:t>
      </w:r>
      <w:r w:rsidRPr="001944BE">
        <w:rPr>
          <w:rFonts w:ascii="Consolas" w:hAnsi="Consolas" w:cs="Consolas"/>
          <w:color w:val="0000CD"/>
          <w:sz w:val="22"/>
          <w:szCs w:val="22"/>
        </w:rPr>
        <w:t>&gt;</w:t>
      </w:r>
      <w:r w:rsidRPr="001944BE">
        <w:rPr>
          <w:rFonts w:ascii="Consolas" w:hAnsi="Consolas" w:cs="Consolas"/>
          <w:color w:val="000000"/>
          <w:sz w:val="22"/>
          <w:szCs w:val="22"/>
        </w:rPr>
        <w:br/>
      </w:r>
      <w:r w:rsidRPr="001944BE">
        <w:rPr>
          <w:rFonts w:ascii="Consolas" w:hAnsi="Consolas" w:cs="Consolas"/>
          <w:color w:val="FF0000"/>
          <w:sz w:val="22"/>
          <w:szCs w:val="22"/>
        </w:rPr>
        <w:t>&lt;?php</w:t>
      </w:r>
      <w:r w:rsidRPr="001944BE">
        <w:rPr>
          <w:rFonts w:ascii="Consolas" w:hAnsi="Consolas" w:cs="Consolas"/>
          <w:color w:val="000000"/>
          <w:sz w:val="22"/>
          <w:szCs w:val="22"/>
        </w:rPr>
        <w:t> </w:t>
      </w:r>
      <w:r w:rsidRPr="001944BE">
        <w:rPr>
          <w:rFonts w:ascii="Consolas" w:hAnsi="Consolas" w:cs="Consolas"/>
          <w:color w:val="0000CD"/>
          <w:sz w:val="22"/>
          <w:szCs w:val="22"/>
        </w:rPr>
        <w:t>include</w:t>
      </w:r>
      <w:r w:rsidRPr="001944BE">
        <w:rPr>
          <w:rFonts w:ascii="Consolas" w:hAnsi="Consolas" w:cs="Consolas"/>
          <w:color w:val="000000"/>
          <w:sz w:val="22"/>
          <w:szCs w:val="22"/>
        </w:rPr>
        <w:t> </w:t>
      </w:r>
      <w:r w:rsidRPr="001944BE">
        <w:rPr>
          <w:rFonts w:ascii="Consolas" w:hAnsi="Consolas" w:cs="Consolas"/>
          <w:color w:val="A52A2A"/>
          <w:sz w:val="22"/>
          <w:szCs w:val="22"/>
        </w:rPr>
        <w:t>'footer.php'</w:t>
      </w:r>
      <w:r w:rsidRPr="001944BE">
        <w:rPr>
          <w:rFonts w:ascii="Consolas" w:hAnsi="Consolas" w:cs="Consolas"/>
          <w:color w:val="000000"/>
          <w:sz w:val="22"/>
          <w:szCs w:val="22"/>
        </w:rPr>
        <w:t>;</w:t>
      </w:r>
      <w:r w:rsidRPr="001944BE">
        <w:rPr>
          <w:rFonts w:ascii="Consolas" w:hAnsi="Consolas" w:cs="Consolas"/>
          <w:color w:val="FF0000"/>
          <w:sz w:val="22"/>
          <w:szCs w:val="22"/>
        </w:rPr>
        <w:t>?&gt;</w:t>
      </w:r>
      <w:r w:rsidR="00F6052D">
        <w:rPr>
          <w:rFonts w:ascii="Consolas" w:hAnsi="Consolas" w:cs="Consolas"/>
          <w:color w:val="FF0000"/>
          <w:sz w:val="22"/>
          <w:szCs w:val="22"/>
        </w:rPr>
        <w:t xml:space="preserve">  //   or  </w:t>
      </w:r>
      <w:r w:rsidR="00F6052D" w:rsidRPr="001944BE">
        <w:rPr>
          <w:rFonts w:ascii="Consolas" w:hAnsi="Consolas" w:cs="Consolas"/>
          <w:color w:val="FF0000"/>
          <w:sz w:val="22"/>
          <w:szCs w:val="22"/>
        </w:rPr>
        <w:t>&lt;?php</w:t>
      </w:r>
      <w:r w:rsidR="00F6052D" w:rsidRPr="001944BE">
        <w:rPr>
          <w:rFonts w:ascii="Consolas" w:hAnsi="Consolas" w:cs="Consolas"/>
          <w:color w:val="000000"/>
          <w:sz w:val="22"/>
          <w:szCs w:val="22"/>
        </w:rPr>
        <w:t> </w:t>
      </w:r>
      <w:r w:rsidR="00F6052D">
        <w:rPr>
          <w:rFonts w:ascii="Consolas" w:hAnsi="Consolas" w:cs="Consolas"/>
          <w:color w:val="0000CD"/>
          <w:sz w:val="22"/>
          <w:szCs w:val="22"/>
        </w:rPr>
        <w:t>require</w:t>
      </w:r>
      <w:r w:rsidR="00F6052D" w:rsidRPr="001944BE">
        <w:rPr>
          <w:rFonts w:ascii="Consolas" w:hAnsi="Consolas" w:cs="Consolas"/>
          <w:color w:val="000000"/>
          <w:sz w:val="22"/>
          <w:szCs w:val="22"/>
        </w:rPr>
        <w:t> </w:t>
      </w:r>
      <w:r w:rsidR="00F6052D" w:rsidRPr="001944BE">
        <w:rPr>
          <w:rFonts w:ascii="Consolas" w:hAnsi="Consolas" w:cs="Consolas"/>
          <w:color w:val="A52A2A"/>
          <w:sz w:val="22"/>
          <w:szCs w:val="22"/>
        </w:rPr>
        <w:t>'footer.php'</w:t>
      </w:r>
      <w:r w:rsidR="00F6052D" w:rsidRPr="001944BE">
        <w:rPr>
          <w:rFonts w:ascii="Consolas" w:hAnsi="Consolas" w:cs="Consolas"/>
          <w:color w:val="000000"/>
          <w:sz w:val="22"/>
          <w:szCs w:val="22"/>
        </w:rPr>
        <w:t>;</w:t>
      </w:r>
      <w:r w:rsidR="00F6052D" w:rsidRPr="001944BE">
        <w:rPr>
          <w:rFonts w:ascii="Consolas" w:hAnsi="Consolas" w:cs="Consolas"/>
          <w:color w:val="FF0000"/>
          <w:sz w:val="22"/>
          <w:szCs w:val="22"/>
        </w:rPr>
        <w:t>?&gt;</w:t>
      </w:r>
      <w:r w:rsidR="00F6052D">
        <w:rPr>
          <w:rFonts w:ascii="Consolas" w:hAnsi="Consolas" w:cs="Consolas"/>
          <w:color w:val="FF0000"/>
          <w:sz w:val="22"/>
          <w:szCs w:val="22"/>
        </w:rPr>
        <w:t xml:space="preserve">  </w:t>
      </w:r>
      <w:r w:rsidRPr="001944BE">
        <w:rPr>
          <w:rFonts w:ascii="Consolas" w:hAnsi="Consolas" w:cs="Consolas"/>
          <w:color w:val="000000"/>
          <w:sz w:val="22"/>
          <w:szCs w:val="22"/>
        </w:rPr>
        <w:br/>
      </w:r>
      <w:r w:rsidRPr="001944BE">
        <w:rPr>
          <w:rFonts w:ascii="Consolas" w:hAnsi="Consolas" w:cs="Consolas"/>
          <w:color w:val="0000CD"/>
          <w:sz w:val="22"/>
          <w:szCs w:val="22"/>
        </w:rPr>
        <w:t>&lt;</w:t>
      </w:r>
      <w:r w:rsidRPr="001944BE">
        <w:rPr>
          <w:rFonts w:ascii="Consolas" w:hAnsi="Consolas" w:cs="Consolas"/>
          <w:color w:val="A52A2A"/>
          <w:sz w:val="22"/>
          <w:szCs w:val="22"/>
        </w:rPr>
        <w:t>/body</w:t>
      </w:r>
      <w:r w:rsidRPr="001944BE">
        <w:rPr>
          <w:rFonts w:ascii="Consolas" w:hAnsi="Consolas" w:cs="Consolas"/>
          <w:color w:val="0000CD"/>
          <w:sz w:val="22"/>
          <w:szCs w:val="22"/>
        </w:rPr>
        <w:t>&gt;</w:t>
      </w:r>
      <w:r w:rsidRPr="001944BE">
        <w:rPr>
          <w:rFonts w:ascii="Consolas" w:hAnsi="Consolas" w:cs="Consolas"/>
          <w:color w:val="000000"/>
          <w:sz w:val="22"/>
          <w:szCs w:val="22"/>
        </w:rPr>
        <w:br/>
      </w:r>
      <w:r w:rsidRPr="001944BE">
        <w:rPr>
          <w:rFonts w:ascii="Consolas" w:hAnsi="Consolas" w:cs="Consolas"/>
          <w:color w:val="0000CD"/>
          <w:sz w:val="22"/>
          <w:szCs w:val="22"/>
        </w:rPr>
        <w:t>&lt;</w:t>
      </w:r>
      <w:r w:rsidRPr="001944BE">
        <w:rPr>
          <w:rFonts w:ascii="Consolas" w:hAnsi="Consolas" w:cs="Consolas"/>
          <w:color w:val="A52A2A"/>
          <w:sz w:val="22"/>
          <w:szCs w:val="22"/>
        </w:rPr>
        <w:t>/html</w:t>
      </w:r>
      <w:r w:rsidRPr="001944BE">
        <w:rPr>
          <w:rFonts w:ascii="Consolas" w:hAnsi="Consolas" w:cs="Consolas"/>
          <w:color w:val="0000CD"/>
          <w:sz w:val="22"/>
          <w:szCs w:val="22"/>
        </w:rPr>
        <w:t>&gt;</w:t>
      </w:r>
    </w:p>
    <w:p w14:paraId="3FE688A9" w14:textId="77777777" w:rsidR="005429D7" w:rsidRDefault="002325C5" w:rsidP="00B16916">
      <w:pPr>
        <w:ind w:left="480"/>
        <w:rPr>
          <w:rFonts w:asciiTheme="minorHAnsi" w:hAnsiTheme="minorHAnsi" w:cstheme="minorHAnsi"/>
          <w:w w:val="99"/>
          <w:sz w:val="24"/>
          <w:szCs w:val="24"/>
        </w:rPr>
      </w:pPr>
      <w:r>
        <w:rPr>
          <w:rFonts w:asciiTheme="minorHAnsi" w:hAnsiTheme="minorHAnsi" w:cstheme="minorHAnsi"/>
          <w:w w:val="99"/>
          <w:sz w:val="24"/>
          <w:szCs w:val="24"/>
        </w:rPr>
        <w:t xml:space="preserve">And footer.php </w:t>
      </w:r>
      <w:proofErr w:type="gramStart"/>
      <w:r>
        <w:rPr>
          <w:rFonts w:asciiTheme="minorHAnsi" w:hAnsiTheme="minorHAnsi" w:cstheme="minorHAnsi"/>
          <w:w w:val="99"/>
          <w:sz w:val="24"/>
          <w:szCs w:val="24"/>
        </w:rPr>
        <w:t>is</w:t>
      </w:r>
      <w:proofErr w:type="gramEnd"/>
      <w:r>
        <w:rPr>
          <w:rFonts w:asciiTheme="minorHAnsi" w:hAnsiTheme="minorHAnsi" w:cstheme="minorHAnsi"/>
          <w:w w:val="99"/>
          <w:sz w:val="24"/>
          <w:szCs w:val="24"/>
        </w:rPr>
        <w:t xml:space="preserve"> </w:t>
      </w:r>
    </w:p>
    <w:p w14:paraId="0A158055" w14:textId="77777777" w:rsidR="002325C5" w:rsidRPr="001944BE" w:rsidRDefault="002325C5" w:rsidP="00F3798F">
      <w:pPr>
        <w:ind w:left="720"/>
        <w:rPr>
          <w:rFonts w:ascii="Consolas" w:hAnsi="Consolas" w:cs="Consolas"/>
          <w:color w:val="0000CD"/>
          <w:sz w:val="22"/>
          <w:szCs w:val="22"/>
        </w:rPr>
      </w:pPr>
      <w:r w:rsidRPr="001944BE">
        <w:rPr>
          <w:rFonts w:ascii="Consolas" w:hAnsi="Consolas" w:cs="Consolas"/>
          <w:color w:val="0000CD"/>
          <w:sz w:val="22"/>
          <w:szCs w:val="22"/>
        </w:rPr>
        <w:t>&lt;?php</w:t>
      </w:r>
    </w:p>
    <w:p w14:paraId="75E8F48C" w14:textId="77777777" w:rsidR="002325C5" w:rsidRPr="001944BE" w:rsidRDefault="002325C5" w:rsidP="00CB7CDF">
      <w:pPr>
        <w:ind w:left="720" w:firstLine="720"/>
        <w:rPr>
          <w:rFonts w:ascii="Consolas" w:hAnsi="Consolas" w:cs="Consolas"/>
          <w:color w:val="0000CD"/>
          <w:sz w:val="22"/>
          <w:szCs w:val="22"/>
        </w:rPr>
      </w:pPr>
      <w:proofErr w:type="gramStart"/>
      <w:r w:rsidRPr="001944BE">
        <w:rPr>
          <w:rFonts w:ascii="Consolas" w:hAnsi="Consolas" w:cs="Consolas"/>
          <w:color w:val="FF0000"/>
          <w:sz w:val="22"/>
          <w:szCs w:val="22"/>
        </w:rPr>
        <w:t>echo</w:t>
      </w:r>
      <w:r w:rsidRPr="001944BE">
        <w:rPr>
          <w:rFonts w:ascii="Consolas" w:hAnsi="Consolas" w:cs="Consolas"/>
          <w:color w:val="0000CD"/>
          <w:sz w:val="22"/>
          <w:szCs w:val="22"/>
        </w:rPr>
        <w:t xml:space="preserve">  '</w:t>
      </w:r>
      <w:proofErr w:type="gramEnd"/>
      <w:r w:rsidRPr="001944BE">
        <w:rPr>
          <w:rFonts w:ascii="Consolas" w:hAnsi="Consolas" w:cs="Consolas"/>
          <w:color w:val="0000CD"/>
          <w:sz w:val="22"/>
          <w:szCs w:val="22"/>
        </w:rPr>
        <w:t xml:space="preserve">Copyright © 1999-2018 W3Schools.com'; </w:t>
      </w:r>
    </w:p>
    <w:p w14:paraId="04FA9D7E" w14:textId="77777777" w:rsidR="002325C5" w:rsidRDefault="002325C5" w:rsidP="00F3798F">
      <w:pPr>
        <w:ind w:left="720"/>
        <w:rPr>
          <w:rFonts w:ascii="Consolas" w:hAnsi="Consolas" w:cs="Consolas"/>
          <w:color w:val="0000CD"/>
          <w:sz w:val="22"/>
          <w:szCs w:val="22"/>
        </w:rPr>
      </w:pPr>
      <w:r w:rsidRPr="001944BE">
        <w:rPr>
          <w:rFonts w:ascii="Consolas" w:hAnsi="Consolas" w:cs="Consolas"/>
          <w:color w:val="0000CD"/>
          <w:sz w:val="22"/>
          <w:szCs w:val="22"/>
        </w:rPr>
        <w:t>?&gt;</w:t>
      </w:r>
    </w:p>
    <w:p w14:paraId="1D789D5A" w14:textId="77777777" w:rsidR="007A7DF6" w:rsidRPr="007A7DF6" w:rsidRDefault="007A7DF6" w:rsidP="007A7DF6">
      <w:pPr>
        <w:pStyle w:val="Heading1"/>
        <w:rPr>
          <w:sz w:val="36"/>
          <w:shd w:val="clear" w:color="auto" w:fill="F2F2F2"/>
        </w:rPr>
      </w:pPr>
      <w:r w:rsidRPr="007A7DF6">
        <w:rPr>
          <w:rStyle w:val="Emphasis"/>
          <w:rFonts w:ascii="Helvetica" w:hAnsi="Helvetica"/>
          <w:b w:val="0"/>
          <w:bCs w:val="0"/>
          <w:color w:val="333333"/>
          <w:sz w:val="24"/>
          <w:shd w:val="clear" w:color="auto" w:fill="F2F2F2"/>
        </w:rPr>
        <w:t>require_</w:t>
      </w:r>
      <w:proofErr w:type="gramStart"/>
      <w:r w:rsidRPr="007A7DF6">
        <w:rPr>
          <w:rStyle w:val="Emphasis"/>
          <w:rFonts w:ascii="Helvetica" w:hAnsi="Helvetica"/>
          <w:b w:val="0"/>
          <w:bCs w:val="0"/>
          <w:color w:val="333333"/>
          <w:sz w:val="24"/>
          <w:shd w:val="clear" w:color="auto" w:fill="F2F2F2"/>
        </w:rPr>
        <w:t>once</w:t>
      </w:r>
      <w:proofErr w:type="gramEnd"/>
      <w:r w:rsidRPr="007A7DF6">
        <w:rPr>
          <w:sz w:val="36"/>
          <w:shd w:val="clear" w:color="auto" w:fill="F2F2F2"/>
        </w:rPr>
        <w:t> </w:t>
      </w:r>
    </w:p>
    <w:p w14:paraId="3739507A" w14:textId="77777777" w:rsidR="007A7DF6" w:rsidRPr="001944BE" w:rsidRDefault="007A7DF6" w:rsidP="00F3798F">
      <w:pPr>
        <w:ind w:left="720"/>
        <w:rPr>
          <w:rFonts w:ascii="Consolas" w:hAnsi="Consolas" w:cs="Consolas"/>
          <w:color w:val="0000CD"/>
          <w:sz w:val="22"/>
          <w:szCs w:val="22"/>
        </w:rPr>
      </w:pPr>
      <w:r>
        <w:rPr>
          <w:rFonts w:ascii="Helvetica" w:hAnsi="Helvetica"/>
          <w:color w:val="333333"/>
          <w:shd w:val="clear" w:color="auto" w:fill="F2F2F2"/>
        </w:rPr>
        <w:t>The </w:t>
      </w:r>
      <w:r>
        <w:rPr>
          <w:rStyle w:val="Emphasis"/>
          <w:rFonts w:ascii="Helvetica" w:eastAsiaTheme="majorEastAsia" w:hAnsi="Helvetica"/>
          <w:color w:val="333333"/>
          <w:shd w:val="clear" w:color="auto" w:fill="F2F2F2"/>
        </w:rPr>
        <w:t>require_once</w:t>
      </w:r>
      <w:r>
        <w:rPr>
          <w:rFonts w:ascii="Helvetica" w:hAnsi="Helvetica"/>
          <w:color w:val="333333"/>
          <w:shd w:val="clear" w:color="auto" w:fill="F2F2F2"/>
        </w:rPr>
        <w:t> statement is identical to </w:t>
      </w:r>
      <w:hyperlink r:id="rId5" w:history="1">
        <w:r>
          <w:rPr>
            <w:rStyle w:val="Hyperlink"/>
            <w:rFonts w:ascii="Helvetica" w:eastAsiaTheme="majorEastAsia" w:hAnsi="Helvetica"/>
            <w:color w:val="336699"/>
            <w:shd w:val="clear" w:color="auto" w:fill="F2F2F2"/>
          </w:rPr>
          <w:t>require</w:t>
        </w:r>
      </w:hyperlink>
      <w:r>
        <w:rPr>
          <w:rFonts w:ascii="Helvetica" w:hAnsi="Helvetica"/>
          <w:color w:val="333333"/>
          <w:shd w:val="clear" w:color="auto" w:fill="F2F2F2"/>
        </w:rPr>
        <w:t> except PHP will check if the file has already been included, and if so, not include (require) it again.</w:t>
      </w:r>
    </w:p>
    <w:sectPr w:rsidR="007A7DF6" w:rsidRPr="001944BE" w:rsidSect="00020FE2">
      <w:pgSz w:w="11900" w:h="16840"/>
      <w:pgMar w:top="138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260E"/>
    <w:multiLevelType w:val="multilevel"/>
    <w:tmpl w:val="45A2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57097"/>
    <w:multiLevelType w:val="hybridMultilevel"/>
    <w:tmpl w:val="481CE414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F7F6A82"/>
    <w:multiLevelType w:val="hybridMultilevel"/>
    <w:tmpl w:val="963A92C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5FD07F28"/>
    <w:multiLevelType w:val="multilevel"/>
    <w:tmpl w:val="58CA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22F76C3"/>
    <w:multiLevelType w:val="multilevel"/>
    <w:tmpl w:val="AE18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E7C7E"/>
    <w:multiLevelType w:val="hybridMultilevel"/>
    <w:tmpl w:val="68BC8AF8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7967334F"/>
    <w:multiLevelType w:val="hybridMultilevel"/>
    <w:tmpl w:val="569AEA40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489789973">
    <w:abstractNumId w:val="3"/>
  </w:num>
  <w:num w:numId="2" w16cid:durableId="89276704">
    <w:abstractNumId w:val="1"/>
  </w:num>
  <w:num w:numId="3" w16cid:durableId="914827014">
    <w:abstractNumId w:val="6"/>
  </w:num>
  <w:num w:numId="4" w16cid:durableId="29957980">
    <w:abstractNumId w:val="5"/>
  </w:num>
  <w:num w:numId="5" w16cid:durableId="567305647">
    <w:abstractNumId w:val="0"/>
  </w:num>
  <w:num w:numId="6" w16cid:durableId="492643425">
    <w:abstractNumId w:val="2"/>
  </w:num>
  <w:num w:numId="7" w16cid:durableId="1959022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539"/>
    <w:rsid w:val="00010885"/>
    <w:rsid w:val="00020FE2"/>
    <w:rsid w:val="000401B7"/>
    <w:rsid w:val="0005394F"/>
    <w:rsid w:val="00074902"/>
    <w:rsid w:val="000B081B"/>
    <w:rsid w:val="000E5052"/>
    <w:rsid w:val="000F7125"/>
    <w:rsid w:val="0011365D"/>
    <w:rsid w:val="0012280D"/>
    <w:rsid w:val="00124F8D"/>
    <w:rsid w:val="00125634"/>
    <w:rsid w:val="001501DE"/>
    <w:rsid w:val="0016564B"/>
    <w:rsid w:val="001944BE"/>
    <w:rsid w:val="00194CD2"/>
    <w:rsid w:val="001A2F6A"/>
    <w:rsid w:val="001A4D85"/>
    <w:rsid w:val="001B139C"/>
    <w:rsid w:val="001E3862"/>
    <w:rsid w:val="00207D4B"/>
    <w:rsid w:val="002325C5"/>
    <w:rsid w:val="00253525"/>
    <w:rsid w:val="00260397"/>
    <w:rsid w:val="00296E77"/>
    <w:rsid w:val="002F643B"/>
    <w:rsid w:val="003232CD"/>
    <w:rsid w:val="00374B99"/>
    <w:rsid w:val="00387B86"/>
    <w:rsid w:val="003C2826"/>
    <w:rsid w:val="003C5A8D"/>
    <w:rsid w:val="003C662D"/>
    <w:rsid w:val="003E2FF2"/>
    <w:rsid w:val="003E663D"/>
    <w:rsid w:val="003F57DA"/>
    <w:rsid w:val="004A7B60"/>
    <w:rsid w:val="004B03D9"/>
    <w:rsid w:val="004B6C67"/>
    <w:rsid w:val="00533985"/>
    <w:rsid w:val="005429D7"/>
    <w:rsid w:val="00544EB8"/>
    <w:rsid w:val="005518C4"/>
    <w:rsid w:val="005565B1"/>
    <w:rsid w:val="0056301D"/>
    <w:rsid w:val="005760F5"/>
    <w:rsid w:val="0059167C"/>
    <w:rsid w:val="005B6CB2"/>
    <w:rsid w:val="005C1232"/>
    <w:rsid w:val="005D1BCB"/>
    <w:rsid w:val="005F153F"/>
    <w:rsid w:val="0061527F"/>
    <w:rsid w:val="00617583"/>
    <w:rsid w:val="006275AA"/>
    <w:rsid w:val="00655447"/>
    <w:rsid w:val="0066349E"/>
    <w:rsid w:val="00675F7F"/>
    <w:rsid w:val="006C3CD1"/>
    <w:rsid w:val="006C7423"/>
    <w:rsid w:val="00711175"/>
    <w:rsid w:val="007164E3"/>
    <w:rsid w:val="00735125"/>
    <w:rsid w:val="007473D8"/>
    <w:rsid w:val="007744A6"/>
    <w:rsid w:val="007A69ED"/>
    <w:rsid w:val="007A7DF6"/>
    <w:rsid w:val="007B0C6F"/>
    <w:rsid w:val="007B2250"/>
    <w:rsid w:val="007F0238"/>
    <w:rsid w:val="007F16C1"/>
    <w:rsid w:val="0083355D"/>
    <w:rsid w:val="00834E31"/>
    <w:rsid w:val="00857A16"/>
    <w:rsid w:val="00860716"/>
    <w:rsid w:val="00896491"/>
    <w:rsid w:val="008E7860"/>
    <w:rsid w:val="008F58C7"/>
    <w:rsid w:val="009216BC"/>
    <w:rsid w:val="00953AB8"/>
    <w:rsid w:val="00966B30"/>
    <w:rsid w:val="00984539"/>
    <w:rsid w:val="0099494F"/>
    <w:rsid w:val="00994D9B"/>
    <w:rsid w:val="009B3BD3"/>
    <w:rsid w:val="009E3B7A"/>
    <w:rsid w:val="00A07E56"/>
    <w:rsid w:val="00A13E4A"/>
    <w:rsid w:val="00A13E9F"/>
    <w:rsid w:val="00A14B7D"/>
    <w:rsid w:val="00A166B4"/>
    <w:rsid w:val="00A63F3B"/>
    <w:rsid w:val="00A83FF3"/>
    <w:rsid w:val="00AA5D47"/>
    <w:rsid w:val="00AC0439"/>
    <w:rsid w:val="00AC1A13"/>
    <w:rsid w:val="00B1550F"/>
    <w:rsid w:val="00B16916"/>
    <w:rsid w:val="00B309F0"/>
    <w:rsid w:val="00B9345E"/>
    <w:rsid w:val="00BD0DF9"/>
    <w:rsid w:val="00BD5BAA"/>
    <w:rsid w:val="00BE357D"/>
    <w:rsid w:val="00C35B76"/>
    <w:rsid w:val="00C64908"/>
    <w:rsid w:val="00C73087"/>
    <w:rsid w:val="00C959BE"/>
    <w:rsid w:val="00C9762B"/>
    <w:rsid w:val="00CB7CDF"/>
    <w:rsid w:val="00CF5070"/>
    <w:rsid w:val="00D337C9"/>
    <w:rsid w:val="00D524C6"/>
    <w:rsid w:val="00D52FCF"/>
    <w:rsid w:val="00D56A13"/>
    <w:rsid w:val="00D91011"/>
    <w:rsid w:val="00D934AD"/>
    <w:rsid w:val="00D97614"/>
    <w:rsid w:val="00DA78EA"/>
    <w:rsid w:val="00DB1C6D"/>
    <w:rsid w:val="00DC33BE"/>
    <w:rsid w:val="00DE513A"/>
    <w:rsid w:val="00E70F97"/>
    <w:rsid w:val="00EC50D0"/>
    <w:rsid w:val="00ED4F74"/>
    <w:rsid w:val="00EE3CFA"/>
    <w:rsid w:val="00F00C4E"/>
    <w:rsid w:val="00F3798F"/>
    <w:rsid w:val="00F6052D"/>
    <w:rsid w:val="00FD2C37"/>
    <w:rsid w:val="00FE005D"/>
    <w:rsid w:val="00FE7C0C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906A"/>
  <w15:docId w15:val="{4E9D70C2-DD82-4CEB-94C7-C363EB33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A69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69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33985"/>
    <w:pPr>
      <w:ind w:left="720"/>
      <w:contextualSpacing/>
    </w:pPr>
  </w:style>
  <w:style w:type="paragraph" w:styleId="NoSpacing">
    <w:name w:val="No Spacing"/>
    <w:uiPriority w:val="1"/>
    <w:qFormat/>
    <w:rsid w:val="00D934AD"/>
  </w:style>
  <w:style w:type="paragraph" w:styleId="NormalWeb">
    <w:name w:val="Normal (Web)"/>
    <w:basedOn w:val="Normal"/>
    <w:uiPriority w:val="99"/>
    <w:semiHidden/>
    <w:unhideWhenUsed/>
    <w:rsid w:val="00FE7C0C"/>
    <w:pPr>
      <w:spacing w:before="100" w:beforeAutospacing="1" w:after="100" w:afterAutospacing="1"/>
    </w:pPr>
    <w:rPr>
      <w:sz w:val="24"/>
      <w:szCs w:val="24"/>
      <w:lang w:bidi="ne-NP"/>
    </w:rPr>
  </w:style>
  <w:style w:type="paragraph" w:customStyle="1" w:styleId="intro">
    <w:name w:val="intro"/>
    <w:basedOn w:val="Normal"/>
    <w:rsid w:val="00994D9B"/>
    <w:pPr>
      <w:spacing w:before="100" w:beforeAutospacing="1" w:after="100" w:afterAutospacing="1"/>
    </w:pPr>
    <w:rPr>
      <w:sz w:val="24"/>
      <w:szCs w:val="24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994D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7DF6"/>
    <w:rPr>
      <w:i/>
      <w:iCs/>
    </w:rPr>
  </w:style>
  <w:style w:type="character" w:customStyle="1" w:styleId="function">
    <w:name w:val="function"/>
    <w:basedOn w:val="DefaultParagraphFont"/>
    <w:rsid w:val="007A7DF6"/>
  </w:style>
  <w:style w:type="character" w:styleId="Hyperlink">
    <w:name w:val="Hyperlink"/>
    <w:basedOn w:val="DefaultParagraphFont"/>
    <w:uiPriority w:val="99"/>
    <w:semiHidden/>
    <w:unhideWhenUsed/>
    <w:rsid w:val="007A7D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p.net/manual/en/function.requir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Dipak</dc:creator>
  <cp:lastModifiedBy>Dipendra Bhandari</cp:lastModifiedBy>
  <cp:revision>163</cp:revision>
  <dcterms:created xsi:type="dcterms:W3CDTF">2018-06-27T13:24:00Z</dcterms:created>
  <dcterms:modified xsi:type="dcterms:W3CDTF">2023-05-20T08:11:00Z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2023-05-20T08:11:25Z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489e37e0-22e4-4481-b81f-a53849bc805b</vt:lpwstr>
  </property>
  <property fmtid="{D5CDD505-2E9C-101B-9397-08002B2CF9AE}" pid="8" name="MSIP_Label_defa4170-0d19-0005-0004-bc88714345d2_ContentBits">
    <vt:lpwstr>0</vt:lpwstr>
  </property>
</Properties>
</file>